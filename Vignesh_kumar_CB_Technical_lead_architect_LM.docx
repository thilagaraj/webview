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DCC5C2" w14:textId="77777777" w:rsidR="009C2B08" w:rsidRPr="0034236D" w:rsidRDefault="00EC7792" w:rsidP="00EC7792">
      <w:pPr>
        <w:pStyle w:val="BodyText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PROFESSIONAL SUMMARY</w:t>
      </w:r>
      <w:r w:rsidR="00E43B44"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169B7693" w14:textId="77777777" w:rsidR="00E317E1" w:rsidRPr="00725BE3" w:rsidRDefault="00A13E5A" w:rsidP="00725BE3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 w:rsidRPr="002034D9">
        <w:rPr>
          <w:rFonts w:ascii="Cambria" w:hAnsi="Cambria"/>
          <w:b/>
          <w:color w:val="0070C0"/>
          <w:sz w:val="22"/>
          <w:szCs w:val="22"/>
        </w:rPr>
        <w:t>TOGAF 9.2 Certified</w:t>
      </w:r>
      <w:r>
        <w:rPr>
          <w:rFonts w:ascii="Cambria" w:hAnsi="Cambria"/>
          <w:bCs/>
          <w:sz w:val="22"/>
          <w:szCs w:val="22"/>
        </w:rPr>
        <w:t xml:space="preserve">. Please verify the badge </w:t>
      </w:r>
      <w:hyperlink r:id="rId8" w:history="1">
        <w:r w:rsidRPr="00A13E5A">
          <w:rPr>
            <w:rStyle w:val="Hyperlink"/>
            <w:rFonts w:ascii="Cambria" w:hAnsi="Cambria"/>
            <w:bCs/>
            <w:sz w:val="22"/>
            <w:szCs w:val="22"/>
          </w:rPr>
          <w:t>here</w:t>
        </w:r>
      </w:hyperlink>
    </w:p>
    <w:p w14:paraId="6520A9BC" w14:textId="04BE2C1C" w:rsidR="00F97AF0" w:rsidRPr="00786C2E" w:rsidRDefault="004F0D64" w:rsidP="00786C2E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T</w:t>
      </w:r>
      <w:r w:rsidR="002B40F1">
        <w:rPr>
          <w:rFonts w:ascii="Cambria" w:hAnsi="Cambria"/>
          <w:bCs/>
          <w:sz w:val="22"/>
          <w:szCs w:val="22"/>
        </w:rPr>
        <w:t xml:space="preserve">otal experience </w:t>
      </w:r>
      <w:r w:rsidR="00F05D4C">
        <w:rPr>
          <w:rFonts w:ascii="Cambria" w:hAnsi="Cambria"/>
          <w:bCs/>
          <w:sz w:val="22"/>
          <w:szCs w:val="22"/>
        </w:rPr>
        <w:t>–</w:t>
      </w:r>
      <w:r w:rsidR="003309B3">
        <w:rPr>
          <w:rFonts w:ascii="Cambria" w:hAnsi="Cambria"/>
          <w:bCs/>
          <w:sz w:val="22"/>
          <w:szCs w:val="22"/>
        </w:rPr>
        <w:t xml:space="preserve"> </w:t>
      </w:r>
      <w:r w:rsidR="00F05D4C">
        <w:rPr>
          <w:rFonts w:ascii="Cambria" w:hAnsi="Cambria"/>
          <w:bCs/>
          <w:sz w:val="22"/>
          <w:szCs w:val="22"/>
        </w:rPr>
        <w:t>1</w:t>
      </w:r>
      <w:r>
        <w:rPr>
          <w:rFonts w:ascii="Cambria" w:hAnsi="Cambria"/>
          <w:bCs/>
          <w:sz w:val="22"/>
          <w:szCs w:val="22"/>
        </w:rPr>
        <w:t>3</w:t>
      </w:r>
      <w:r w:rsidR="0063640E">
        <w:rPr>
          <w:rFonts w:ascii="Cambria" w:hAnsi="Cambria"/>
          <w:bCs/>
          <w:sz w:val="22"/>
          <w:szCs w:val="22"/>
        </w:rPr>
        <w:t>+</w:t>
      </w:r>
      <w:r w:rsidR="00F05D4C">
        <w:rPr>
          <w:rFonts w:ascii="Cambria" w:hAnsi="Cambria"/>
          <w:bCs/>
          <w:sz w:val="22"/>
          <w:szCs w:val="22"/>
        </w:rPr>
        <w:t xml:space="preserve"> y</w:t>
      </w:r>
      <w:r w:rsidR="00EC7792" w:rsidRPr="00EC7792">
        <w:rPr>
          <w:rFonts w:ascii="Cambria" w:hAnsi="Cambria"/>
          <w:bCs/>
          <w:sz w:val="22"/>
          <w:szCs w:val="22"/>
        </w:rPr>
        <w:t>ears</w:t>
      </w:r>
      <w:r w:rsidR="00C51288">
        <w:rPr>
          <w:rFonts w:ascii="Cambria" w:hAnsi="Cambria"/>
          <w:bCs/>
          <w:sz w:val="22"/>
          <w:szCs w:val="22"/>
        </w:rPr>
        <w:t xml:space="preserve"> </w:t>
      </w:r>
      <w:r w:rsidR="00EC7792" w:rsidRPr="00EC7792">
        <w:rPr>
          <w:rFonts w:ascii="Cambria" w:hAnsi="Cambria"/>
          <w:bCs/>
          <w:sz w:val="22"/>
          <w:szCs w:val="22"/>
        </w:rPr>
        <w:t xml:space="preserve">in </w:t>
      </w:r>
      <w:r w:rsidR="007A322C" w:rsidRPr="007A322C">
        <w:rPr>
          <w:rFonts w:ascii="Cambria" w:hAnsi="Cambria"/>
          <w:bCs/>
          <w:sz w:val="22"/>
          <w:szCs w:val="22"/>
        </w:rPr>
        <w:t>building large-scale</w:t>
      </w:r>
      <w:r w:rsidR="007A322C">
        <w:rPr>
          <w:rFonts w:ascii="Cambria" w:hAnsi="Cambria"/>
          <w:bCs/>
          <w:sz w:val="22"/>
          <w:szCs w:val="22"/>
        </w:rPr>
        <w:t xml:space="preserve"> software development</w:t>
      </w:r>
      <w:r w:rsidR="007A322C" w:rsidRPr="007A322C">
        <w:rPr>
          <w:rFonts w:ascii="Cambria" w:hAnsi="Cambria"/>
          <w:bCs/>
          <w:sz w:val="22"/>
          <w:szCs w:val="22"/>
        </w:rPr>
        <w:t xml:space="preserve">, </w:t>
      </w:r>
      <w:r w:rsidR="007A322C">
        <w:rPr>
          <w:rFonts w:ascii="Cambria" w:hAnsi="Cambria"/>
          <w:bCs/>
          <w:sz w:val="22"/>
          <w:szCs w:val="22"/>
        </w:rPr>
        <w:t>performance-oriented</w:t>
      </w:r>
      <w:r w:rsidR="007A322C" w:rsidRPr="007A322C">
        <w:rPr>
          <w:rFonts w:ascii="Cambria" w:hAnsi="Cambria"/>
          <w:bCs/>
          <w:sz w:val="22"/>
          <w:szCs w:val="22"/>
        </w:rPr>
        <w:t xml:space="preserve"> and complex distributed services</w:t>
      </w:r>
    </w:p>
    <w:p w14:paraId="311C8450" w14:textId="56470510" w:rsidR="006C10DD" w:rsidRPr="00EC7792" w:rsidRDefault="00143712" w:rsidP="00EC779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Expertise</w:t>
      </w:r>
      <w:r w:rsidR="006C10DD">
        <w:rPr>
          <w:rFonts w:ascii="Cambria" w:hAnsi="Cambria"/>
          <w:bCs/>
          <w:sz w:val="22"/>
          <w:szCs w:val="22"/>
        </w:rPr>
        <w:t xml:space="preserve"> in </w:t>
      </w:r>
      <w:proofErr w:type="spellStart"/>
      <w:r w:rsidR="006C10DD" w:rsidRPr="004E141D">
        <w:rPr>
          <w:rFonts w:ascii="Cambria" w:hAnsi="Cambria"/>
          <w:b/>
          <w:sz w:val="22"/>
          <w:szCs w:val="22"/>
        </w:rPr>
        <w:t>Mule</w:t>
      </w:r>
      <w:r w:rsidR="004E141D" w:rsidRPr="004E141D">
        <w:rPr>
          <w:rFonts w:ascii="Cambria" w:hAnsi="Cambria"/>
          <w:b/>
          <w:sz w:val="22"/>
          <w:szCs w:val="22"/>
        </w:rPr>
        <w:t>soft</w:t>
      </w:r>
      <w:proofErr w:type="spellEnd"/>
      <w:r w:rsidR="00A356E4">
        <w:rPr>
          <w:rFonts w:ascii="Cambria" w:hAnsi="Cambria"/>
          <w:b/>
          <w:sz w:val="22"/>
          <w:szCs w:val="22"/>
        </w:rPr>
        <w:t xml:space="preserve"> 4.x</w:t>
      </w:r>
      <w:r w:rsidR="004E141D">
        <w:rPr>
          <w:rFonts w:ascii="Cambria" w:hAnsi="Cambria"/>
          <w:bCs/>
          <w:sz w:val="22"/>
          <w:szCs w:val="22"/>
        </w:rPr>
        <w:t xml:space="preserve"> and </w:t>
      </w:r>
      <w:r w:rsidR="004E141D" w:rsidRPr="004E141D">
        <w:rPr>
          <w:rFonts w:ascii="Cambria" w:hAnsi="Cambria"/>
          <w:b/>
          <w:sz w:val="22"/>
          <w:szCs w:val="22"/>
        </w:rPr>
        <w:t>Java</w:t>
      </w:r>
      <w:r w:rsidR="006C10DD">
        <w:rPr>
          <w:rFonts w:ascii="Cambria" w:hAnsi="Cambria"/>
          <w:bCs/>
          <w:sz w:val="22"/>
          <w:szCs w:val="22"/>
        </w:rPr>
        <w:t xml:space="preserve"> </w:t>
      </w:r>
      <w:r w:rsidR="0037490B">
        <w:rPr>
          <w:rFonts w:ascii="Cambria" w:hAnsi="Cambria"/>
          <w:bCs/>
          <w:sz w:val="22"/>
          <w:szCs w:val="22"/>
        </w:rPr>
        <w:t>technology</w:t>
      </w:r>
      <w:r w:rsidR="006C10DD">
        <w:rPr>
          <w:rFonts w:ascii="Cambria" w:hAnsi="Cambria"/>
          <w:bCs/>
          <w:sz w:val="22"/>
          <w:szCs w:val="22"/>
        </w:rPr>
        <w:t xml:space="preserve"> projects</w:t>
      </w:r>
    </w:p>
    <w:p w14:paraId="2E0CC3EF" w14:textId="77777777" w:rsidR="00EC7792" w:rsidRDefault="00D70665" w:rsidP="00EC779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 w:rsidRPr="00EC7792">
        <w:rPr>
          <w:rFonts w:ascii="Cambria" w:hAnsi="Cambria"/>
          <w:bCs/>
          <w:sz w:val="22"/>
          <w:szCs w:val="22"/>
        </w:rPr>
        <w:t>Experienced</w:t>
      </w:r>
      <w:r w:rsidR="00A519F8">
        <w:rPr>
          <w:rFonts w:ascii="Cambria" w:hAnsi="Cambria"/>
          <w:bCs/>
          <w:sz w:val="22"/>
          <w:szCs w:val="22"/>
        </w:rPr>
        <w:t xml:space="preserve"> in Banking </w:t>
      </w:r>
      <w:r w:rsidR="004E141D">
        <w:rPr>
          <w:rFonts w:ascii="Cambria" w:hAnsi="Cambria"/>
          <w:bCs/>
          <w:sz w:val="22"/>
          <w:szCs w:val="22"/>
        </w:rPr>
        <w:t xml:space="preserve">and Transport </w:t>
      </w:r>
      <w:r w:rsidR="00482A23">
        <w:rPr>
          <w:rFonts w:ascii="Cambria" w:hAnsi="Cambria"/>
          <w:bCs/>
          <w:sz w:val="22"/>
          <w:szCs w:val="22"/>
        </w:rPr>
        <w:t>Domain</w:t>
      </w:r>
      <w:r w:rsidR="00637D8C">
        <w:rPr>
          <w:rFonts w:ascii="Cambria" w:hAnsi="Cambria"/>
          <w:bCs/>
          <w:sz w:val="22"/>
          <w:szCs w:val="22"/>
        </w:rPr>
        <w:t>s</w:t>
      </w:r>
    </w:p>
    <w:p w14:paraId="3AC57D9E" w14:textId="77777777" w:rsidR="00EC7792" w:rsidRDefault="00A06E44" w:rsidP="00F97AF0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Have e</w:t>
      </w:r>
      <w:r w:rsidR="00EC7792" w:rsidRPr="00EC7792">
        <w:rPr>
          <w:rFonts w:ascii="Cambria" w:hAnsi="Cambria"/>
          <w:bCs/>
          <w:sz w:val="22"/>
          <w:szCs w:val="22"/>
        </w:rPr>
        <w:t>xperti</w:t>
      </w:r>
      <w:r w:rsidR="00A519F8">
        <w:rPr>
          <w:rFonts w:ascii="Cambria" w:hAnsi="Cambria"/>
          <w:bCs/>
          <w:sz w:val="22"/>
          <w:szCs w:val="22"/>
        </w:rPr>
        <w:t>se in Development, Enhancement and Integration projects</w:t>
      </w:r>
      <w:r w:rsidR="00F97AF0">
        <w:rPr>
          <w:rFonts w:ascii="Cambria" w:hAnsi="Cambria"/>
          <w:bCs/>
          <w:sz w:val="22"/>
          <w:szCs w:val="22"/>
        </w:rPr>
        <w:t>.</w:t>
      </w:r>
    </w:p>
    <w:p w14:paraId="189D8742" w14:textId="477CA7FE" w:rsidR="00EC7792" w:rsidRPr="00EC7792" w:rsidRDefault="00A06E44" w:rsidP="00F97AF0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Have successfully implemented many project releases which were developed</w:t>
      </w:r>
      <w:r w:rsidR="00EC7792" w:rsidRPr="00EC7792">
        <w:rPr>
          <w:rFonts w:ascii="Cambria" w:hAnsi="Cambria"/>
          <w:bCs/>
          <w:sz w:val="22"/>
          <w:szCs w:val="22"/>
        </w:rPr>
        <w:t xml:space="preserve"> in </w:t>
      </w:r>
      <w:r w:rsidR="00A519F8">
        <w:rPr>
          <w:rFonts w:ascii="Cambria" w:hAnsi="Cambria"/>
          <w:bCs/>
          <w:sz w:val="22"/>
          <w:szCs w:val="22"/>
        </w:rPr>
        <w:t>Java</w:t>
      </w:r>
      <w:r w:rsidR="0037490B">
        <w:rPr>
          <w:rFonts w:ascii="Cambria" w:hAnsi="Cambria"/>
          <w:bCs/>
          <w:sz w:val="22"/>
          <w:szCs w:val="22"/>
        </w:rPr>
        <w:t>/</w:t>
      </w:r>
      <w:r w:rsidR="00A519F8">
        <w:rPr>
          <w:rFonts w:ascii="Cambria" w:hAnsi="Cambria"/>
          <w:bCs/>
          <w:sz w:val="22"/>
          <w:szCs w:val="22"/>
        </w:rPr>
        <w:t>J2EE</w:t>
      </w:r>
      <w:r w:rsidR="00EC7792" w:rsidRPr="00EC7792">
        <w:rPr>
          <w:rFonts w:ascii="Cambria" w:hAnsi="Cambria"/>
          <w:bCs/>
          <w:sz w:val="22"/>
          <w:szCs w:val="22"/>
        </w:rPr>
        <w:t xml:space="preserve"> technologies</w:t>
      </w:r>
      <w:r w:rsidR="00143712">
        <w:rPr>
          <w:rFonts w:ascii="Cambria" w:hAnsi="Cambria"/>
          <w:bCs/>
          <w:sz w:val="22"/>
          <w:szCs w:val="22"/>
        </w:rPr>
        <w:t xml:space="preserve"> such as E-statements (Retail and Corporate), Account-information service provides and Payments information Service provider, Payments Gateway services  (Merchants Acquiring business), etc.,</w:t>
      </w:r>
    </w:p>
    <w:p w14:paraId="03D5D62C" w14:textId="7893FECE" w:rsidR="00143712" w:rsidRDefault="00143712" w:rsidP="00EC779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Managed different teams of various sizes that range from 10 to 2</w:t>
      </w:r>
      <w:r w:rsidR="009E631E">
        <w:rPr>
          <w:rFonts w:ascii="Cambria" w:hAnsi="Cambria"/>
          <w:bCs/>
          <w:sz w:val="22"/>
          <w:szCs w:val="22"/>
        </w:rPr>
        <w:t>1</w:t>
      </w:r>
    </w:p>
    <w:p w14:paraId="5CC78B26" w14:textId="00B65AB4" w:rsidR="00143712" w:rsidRPr="00143712" w:rsidRDefault="00143712" w:rsidP="0014371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Expertise</w:t>
      </w:r>
      <w:r w:rsidRPr="00143712">
        <w:rPr>
          <w:rFonts w:ascii="Cambria" w:hAnsi="Cambria"/>
          <w:bCs/>
          <w:sz w:val="22"/>
          <w:szCs w:val="22"/>
        </w:rPr>
        <w:t xml:space="preserve"> in object-oriented</w:t>
      </w:r>
      <w:r>
        <w:rPr>
          <w:rFonts w:ascii="Cambria" w:hAnsi="Cambria"/>
          <w:bCs/>
          <w:sz w:val="22"/>
          <w:szCs w:val="22"/>
        </w:rPr>
        <w:t xml:space="preserve"> design/</w:t>
      </w:r>
      <w:r w:rsidRPr="00143712">
        <w:rPr>
          <w:rFonts w:ascii="Cambria" w:hAnsi="Cambria"/>
          <w:bCs/>
          <w:sz w:val="22"/>
          <w:szCs w:val="22"/>
        </w:rPr>
        <w:t>principles</w:t>
      </w:r>
      <w:r>
        <w:rPr>
          <w:rFonts w:ascii="Cambria" w:hAnsi="Cambria"/>
          <w:bCs/>
          <w:sz w:val="22"/>
          <w:szCs w:val="22"/>
        </w:rPr>
        <w:t xml:space="preserve">, Monolithic/SOA, </w:t>
      </w:r>
      <w:proofErr w:type="spellStart"/>
      <w:r w:rsidRPr="00143712">
        <w:rPr>
          <w:rFonts w:ascii="Cambria" w:hAnsi="Cambria"/>
          <w:bCs/>
          <w:sz w:val="22"/>
          <w:szCs w:val="22"/>
        </w:rPr>
        <w:t>Microservices</w:t>
      </w:r>
      <w:proofErr w:type="spellEnd"/>
      <w:r>
        <w:rPr>
          <w:rFonts w:ascii="Cambria" w:hAnsi="Cambria"/>
          <w:bCs/>
          <w:sz w:val="22"/>
          <w:szCs w:val="22"/>
        </w:rPr>
        <w:t>, etc.,</w:t>
      </w:r>
    </w:p>
    <w:p w14:paraId="6E5AA8F8" w14:textId="1D73F049" w:rsidR="00EC7792" w:rsidRPr="00EC7792" w:rsidRDefault="00143712" w:rsidP="00EC779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Expertise in developing</w:t>
      </w:r>
      <w:r w:rsidR="00A06E44">
        <w:rPr>
          <w:rFonts w:ascii="Cambria" w:hAnsi="Cambria"/>
          <w:bCs/>
          <w:sz w:val="22"/>
          <w:szCs w:val="22"/>
        </w:rPr>
        <w:t xml:space="preserve"> </w:t>
      </w:r>
      <w:r w:rsidR="00EC7792" w:rsidRPr="00EC7792">
        <w:rPr>
          <w:rFonts w:ascii="Cambria" w:hAnsi="Cambria"/>
          <w:bCs/>
          <w:sz w:val="22"/>
          <w:szCs w:val="22"/>
        </w:rPr>
        <w:t xml:space="preserve">Unit test cases/scripts and </w:t>
      </w:r>
      <w:r w:rsidR="00A06E44">
        <w:rPr>
          <w:rFonts w:ascii="Cambria" w:hAnsi="Cambria"/>
          <w:bCs/>
          <w:sz w:val="22"/>
          <w:szCs w:val="22"/>
        </w:rPr>
        <w:t xml:space="preserve">to perform </w:t>
      </w:r>
      <w:r w:rsidR="00EC7792" w:rsidRPr="00EC7792">
        <w:rPr>
          <w:rFonts w:ascii="Cambria" w:hAnsi="Cambria"/>
          <w:bCs/>
          <w:sz w:val="22"/>
          <w:szCs w:val="22"/>
        </w:rPr>
        <w:t>end-end testing.</w:t>
      </w:r>
    </w:p>
    <w:p w14:paraId="416B2961" w14:textId="77777777" w:rsidR="000644C4" w:rsidRPr="00B75074" w:rsidRDefault="000644C4" w:rsidP="00EC7792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Ensured t</w:t>
      </w:r>
      <w:r w:rsidRPr="00B75074">
        <w:rPr>
          <w:rFonts w:ascii="Cambria" w:hAnsi="Cambria"/>
          <w:bCs/>
          <w:sz w:val="22"/>
          <w:szCs w:val="22"/>
        </w:rPr>
        <w:t>he adherence to technical standards and best practices</w:t>
      </w:r>
    </w:p>
    <w:p w14:paraId="471F3665" w14:textId="77777777" w:rsidR="00B75074" w:rsidRDefault="00B75074" w:rsidP="00B75074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Understanding legacy system</w:t>
      </w:r>
      <w:r w:rsidRPr="00B75074">
        <w:rPr>
          <w:rFonts w:ascii="Cambria" w:hAnsi="Cambria"/>
          <w:bCs/>
          <w:sz w:val="22"/>
          <w:szCs w:val="22"/>
        </w:rPr>
        <w:t xml:space="preserve"> to gain a deep understanding of legacy codebases</w:t>
      </w:r>
      <w:r>
        <w:rPr>
          <w:rFonts w:ascii="Cambria" w:hAnsi="Cambria"/>
          <w:bCs/>
          <w:sz w:val="22"/>
          <w:szCs w:val="22"/>
        </w:rPr>
        <w:t>, databases, and business rules for modernization</w:t>
      </w:r>
    </w:p>
    <w:p w14:paraId="53FA659E" w14:textId="48194E0B" w:rsidR="0037490B" w:rsidRPr="00B75074" w:rsidRDefault="0037490B" w:rsidP="00B75074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Have worked in Legacy migration projects-Java 1.5/1.6 to 1.8 and Oracle </w:t>
      </w:r>
      <w:proofErr w:type="spellStart"/>
      <w:r>
        <w:rPr>
          <w:rFonts w:ascii="Cambria" w:hAnsi="Cambria"/>
          <w:bCs/>
          <w:sz w:val="22"/>
          <w:szCs w:val="22"/>
        </w:rPr>
        <w:t>weblogic</w:t>
      </w:r>
      <w:proofErr w:type="spellEnd"/>
      <w:r>
        <w:rPr>
          <w:rFonts w:ascii="Cambria" w:hAnsi="Cambria"/>
          <w:bCs/>
          <w:sz w:val="22"/>
          <w:szCs w:val="22"/>
        </w:rPr>
        <w:t xml:space="preserve"> server 10.3.x to Oracle </w:t>
      </w:r>
      <w:proofErr w:type="spellStart"/>
      <w:r>
        <w:rPr>
          <w:rFonts w:ascii="Cambria" w:hAnsi="Cambria"/>
          <w:bCs/>
          <w:sz w:val="22"/>
          <w:szCs w:val="22"/>
        </w:rPr>
        <w:t>weblogic</w:t>
      </w:r>
      <w:proofErr w:type="spellEnd"/>
      <w:r>
        <w:rPr>
          <w:rFonts w:ascii="Cambria" w:hAnsi="Cambria"/>
          <w:bCs/>
          <w:sz w:val="22"/>
          <w:szCs w:val="22"/>
        </w:rPr>
        <w:t xml:space="preserve"> server 12.2.x</w:t>
      </w:r>
    </w:p>
    <w:p w14:paraId="13769776" w14:textId="4462038A" w:rsidR="00B75074" w:rsidRPr="00B75074" w:rsidRDefault="00B75074" w:rsidP="00B75074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Involved in </w:t>
      </w:r>
      <w:r w:rsidR="0037490B">
        <w:rPr>
          <w:rFonts w:ascii="Cambria" w:hAnsi="Cambria"/>
          <w:bCs/>
          <w:sz w:val="22"/>
          <w:szCs w:val="22"/>
        </w:rPr>
        <w:t xml:space="preserve">Payment Gateway and application </w:t>
      </w:r>
      <w:r w:rsidRPr="00B75074">
        <w:rPr>
          <w:rFonts w:ascii="Cambria" w:hAnsi="Cambria"/>
          <w:bCs/>
          <w:sz w:val="22"/>
          <w:szCs w:val="22"/>
        </w:rPr>
        <w:t>Integration</w:t>
      </w:r>
      <w:r>
        <w:rPr>
          <w:rFonts w:ascii="Cambria" w:hAnsi="Cambria"/>
          <w:bCs/>
          <w:sz w:val="22"/>
          <w:szCs w:val="22"/>
        </w:rPr>
        <w:t xml:space="preserve"> projects to d</w:t>
      </w:r>
      <w:r w:rsidRPr="00B75074">
        <w:rPr>
          <w:rFonts w:ascii="Cambria" w:hAnsi="Cambria"/>
          <w:bCs/>
          <w:sz w:val="22"/>
          <w:szCs w:val="22"/>
        </w:rPr>
        <w:t xml:space="preserve">esign </w:t>
      </w:r>
      <w:r>
        <w:rPr>
          <w:rFonts w:ascii="Cambria" w:hAnsi="Cambria"/>
          <w:bCs/>
          <w:sz w:val="22"/>
          <w:szCs w:val="22"/>
        </w:rPr>
        <w:t>the</w:t>
      </w:r>
      <w:r w:rsidRPr="00B75074">
        <w:rPr>
          <w:rFonts w:ascii="Cambria" w:hAnsi="Cambria"/>
          <w:bCs/>
          <w:sz w:val="22"/>
          <w:szCs w:val="22"/>
        </w:rPr>
        <w:t xml:space="preserve"> integration of modernized</w:t>
      </w:r>
      <w:r>
        <w:rPr>
          <w:rFonts w:ascii="Cambria" w:hAnsi="Cambria"/>
          <w:bCs/>
          <w:sz w:val="22"/>
          <w:szCs w:val="22"/>
        </w:rPr>
        <w:t xml:space="preserve"> systems with existing systems</w:t>
      </w:r>
    </w:p>
    <w:p w14:paraId="479D4A61" w14:textId="77777777" w:rsidR="00B75074" w:rsidRPr="00B75074" w:rsidRDefault="00B75074" w:rsidP="00B75074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Improved/Implemented Scalability and Performance of application</w:t>
      </w:r>
      <w:r w:rsidRPr="00B75074">
        <w:rPr>
          <w:rFonts w:ascii="Cambria" w:hAnsi="Cambria"/>
          <w:bCs/>
          <w:sz w:val="22"/>
          <w:szCs w:val="22"/>
        </w:rPr>
        <w:t xml:space="preserve"> that are scalable and high-performing, leveraging </w:t>
      </w:r>
      <w:proofErr w:type="spellStart"/>
      <w:r w:rsidRPr="00B75074">
        <w:rPr>
          <w:rFonts w:ascii="Cambria" w:hAnsi="Cambria"/>
          <w:bCs/>
          <w:sz w:val="22"/>
          <w:szCs w:val="22"/>
        </w:rPr>
        <w:t>microservices</w:t>
      </w:r>
      <w:proofErr w:type="spellEnd"/>
      <w:r w:rsidRPr="00B75074">
        <w:rPr>
          <w:rFonts w:ascii="Cambria" w:hAnsi="Cambria"/>
          <w:bCs/>
          <w:sz w:val="22"/>
          <w:szCs w:val="22"/>
        </w:rPr>
        <w:t xml:space="preserve"> architecture.</w:t>
      </w:r>
    </w:p>
    <w:p w14:paraId="783B5423" w14:textId="77777777" w:rsidR="00B75074" w:rsidRDefault="00812C27" w:rsidP="00B75074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Well experienced in</w:t>
      </w:r>
      <w:r w:rsidR="00B75074" w:rsidRPr="00B75074">
        <w:rPr>
          <w:rFonts w:ascii="Cambria" w:hAnsi="Cambria"/>
          <w:bCs/>
          <w:sz w:val="22"/>
          <w:szCs w:val="22"/>
        </w:rPr>
        <w:t xml:space="preserve"> comprehensive documentation that includes architectural</w:t>
      </w:r>
      <w:r>
        <w:rPr>
          <w:rFonts w:ascii="Cambria" w:hAnsi="Cambria"/>
          <w:bCs/>
          <w:sz w:val="22"/>
          <w:szCs w:val="22"/>
        </w:rPr>
        <w:t>/system</w:t>
      </w:r>
      <w:r w:rsidR="00B75074" w:rsidRPr="00B75074">
        <w:rPr>
          <w:rFonts w:ascii="Cambria" w:hAnsi="Cambria"/>
          <w:bCs/>
          <w:sz w:val="22"/>
          <w:szCs w:val="22"/>
        </w:rPr>
        <w:t xml:space="preserve"> designs, best practices, and development guidelines</w:t>
      </w:r>
    </w:p>
    <w:p w14:paraId="1717A7F2" w14:textId="77777777" w:rsidR="00200D93" w:rsidRDefault="00200D93" w:rsidP="00200D93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Possess</w:t>
      </w:r>
      <w:r w:rsidRPr="00EC7792">
        <w:rPr>
          <w:rFonts w:ascii="Cambria" w:hAnsi="Cambria"/>
          <w:bCs/>
          <w:sz w:val="22"/>
          <w:szCs w:val="22"/>
        </w:rPr>
        <w:t xml:space="preserve"> good </w:t>
      </w:r>
      <w:r>
        <w:rPr>
          <w:rFonts w:ascii="Cambria" w:hAnsi="Cambria"/>
          <w:bCs/>
          <w:sz w:val="22"/>
          <w:szCs w:val="22"/>
        </w:rPr>
        <w:t xml:space="preserve">leadership, </w:t>
      </w:r>
      <w:r w:rsidRPr="00EC7792">
        <w:rPr>
          <w:rFonts w:ascii="Cambria" w:hAnsi="Cambria"/>
          <w:bCs/>
          <w:sz w:val="22"/>
          <w:szCs w:val="22"/>
        </w:rPr>
        <w:t>analytical</w:t>
      </w:r>
      <w:r>
        <w:rPr>
          <w:rFonts w:ascii="Cambria" w:hAnsi="Cambria"/>
          <w:bCs/>
          <w:sz w:val="22"/>
          <w:szCs w:val="22"/>
        </w:rPr>
        <w:t xml:space="preserve">, problem solving and troubleshooting </w:t>
      </w:r>
      <w:r w:rsidRPr="00EC7792">
        <w:rPr>
          <w:rFonts w:ascii="Cambria" w:hAnsi="Cambria"/>
          <w:bCs/>
          <w:sz w:val="22"/>
          <w:szCs w:val="22"/>
        </w:rPr>
        <w:t>skills.</w:t>
      </w:r>
    </w:p>
    <w:p w14:paraId="537CD32E" w14:textId="7DC11401" w:rsidR="0037490B" w:rsidRPr="00EC7792" w:rsidRDefault="00F53189" w:rsidP="0037490B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Possess </w:t>
      </w:r>
      <w:r w:rsidR="0037490B" w:rsidRPr="00EC7792">
        <w:rPr>
          <w:rFonts w:ascii="Cambria" w:hAnsi="Cambria"/>
          <w:bCs/>
          <w:sz w:val="22"/>
          <w:szCs w:val="22"/>
        </w:rPr>
        <w:t xml:space="preserve">Good understanding and </w:t>
      </w:r>
      <w:r w:rsidR="0037490B">
        <w:rPr>
          <w:rFonts w:ascii="Cambria" w:hAnsi="Cambria"/>
          <w:bCs/>
          <w:sz w:val="22"/>
          <w:szCs w:val="22"/>
        </w:rPr>
        <w:t xml:space="preserve">working </w:t>
      </w:r>
      <w:r w:rsidR="0037490B" w:rsidRPr="00EC7792">
        <w:rPr>
          <w:rFonts w:ascii="Cambria" w:hAnsi="Cambria"/>
          <w:bCs/>
          <w:sz w:val="22"/>
          <w:szCs w:val="22"/>
        </w:rPr>
        <w:t>experie</w:t>
      </w:r>
      <w:r w:rsidR="0037490B">
        <w:rPr>
          <w:rFonts w:ascii="Cambria" w:hAnsi="Cambria"/>
          <w:bCs/>
          <w:sz w:val="22"/>
          <w:szCs w:val="22"/>
        </w:rPr>
        <w:t>nce in SDLC</w:t>
      </w:r>
      <w:r w:rsidR="0037490B" w:rsidRPr="00EC7792">
        <w:rPr>
          <w:rFonts w:ascii="Cambria" w:hAnsi="Cambria"/>
          <w:bCs/>
          <w:sz w:val="22"/>
          <w:szCs w:val="22"/>
        </w:rPr>
        <w:t xml:space="preserve"> </w:t>
      </w:r>
      <w:r w:rsidR="0037490B">
        <w:rPr>
          <w:rFonts w:ascii="Cambria" w:hAnsi="Cambria"/>
          <w:bCs/>
          <w:sz w:val="22"/>
          <w:szCs w:val="22"/>
        </w:rPr>
        <w:t xml:space="preserve">phases; have involved in all those </w:t>
      </w:r>
      <w:r w:rsidR="0037490B" w:rsidRPr="00EC7792">
        <w:rPr>
          <w:rFonts w:ascii="Cambria" w:hAnsi="Cambria"/>
          <w:bCs/>
          <w:sz w:val="22"/>
          <w:szCs w:val="22"/>
        </w:rPr>
        <w:t>Phases.</w:t>
      </w:r>
    </w:p>
    <w:p w14:paraId="15CC238F" w14:textId="47E9455E" w:rsidR="0037490B" w:rsidRPr="0037490B" w:rsidRDefault="00F53189" w:rsidP="00466E8F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 xml:space="preserve">Possess </w:t>
      </w:r>
      <w:r w:rsidR="0037490B" w:rsidRPr="0037490B">
        <w:rPr>
          <w:rFonts w:ascii="Cambria" w:hAnsi="Cambria"/>
          <w:bCs/>
          <w:sz w:val="22"/>
          <w:szCs w:val="22"/>
        </w:rPr>
        <w:t>Good communication skills and good team player.</w:t>
      </w:r>
    </w:p>
    <w:p w14:paraId="0192B1AE" w14:textId="77777777" w:rsidR="00181827" w:rsidRDefault="00181827" w:rsidP="00181827">
      <w:pPr>
        <w:pStyle w:val="BodyText"/>
        <w:rPr>
          <w:rFonts w:ascii="Calibri" w:hAnsi="Calibri" w:cs="Calibri"/>
          <w:b/>
          <w:bCs/>
          <w:color w:val="000099"/>
          <w:sz w:val="24"/>
          <w:szCs w:val="24"/>
          <w:lang w:eastAsia="en-PH"/>
        </w:rPr>
      </w:pPr>
    </w:p>
    <w:p w14:paraId="73B70D9D" w14:textId="77777777" w:rsidR="00254A6D" w:rsidRPr="00254A6D" w:rsidRDefault="00254A6D" w:rsidP="00254A6D">
      <w:pPr>
        <w:pStyle w:val="BodyText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EXPERIENCE:</w:t>
      </w:r>
      <w:r w:rsidR="009C2B08">
        <w:rPr>
          <w:rFonts w:ascii="Cambria" w:hAnsi="Cambria" w:cs="Calibri"/>
          <w:sz w:val="22"/>
          <w:szCs w:val="22"/>
        </w:rPr>
        <w:tab/>
      </w:r>
    </w:p>
    <w:p w14:paraId="50924316" w14:textId="77777777" w:rsidR="007A6693" w:rsidRPr="007A6693" w:rsidRDefault="009616DD" w:rsidP="007A6693">
      <w:pPr>
        <w:numPr>
          <w:ilvl w:val="0"/>
          <w:numId w:val="34"/>
        </w:numPr>
        <w:tabs>
          <w:tab w:val="left" w:pos="576"/>
        </w:tabs>
        <w:suppressAutoHyphens w:val="0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   </w:t>
      </w:r>
      <w:r w:rsidR="00470B16">
        <w:rPr>
          <w:rFonts w:ascii="Cambria" w:hAnsi="Cambria" w:cs="Calibri"/>
          <w:sz w:val="22"/>
          <w:szCs w:val="22"/>
        </w:rPr>
        <w:t xml:space="preserve">Working as </w:t>
      </w:r>
      <w:r w:rsidR="00047AB8">
        <w:rPr>
          <w:rFonts w:ascii="Cambria" w:hAnsi="Cambria" w:cs="Calibri"/>
          <w:b/>
          <w:bCs/>
          <w:sz w:val="22"/>
          <w:szCs w:val="22"/>
        </w:rPr>
        <w:t>Technical Lead/Architect</w:t>
      </w:r>
      <w:r w:rsidR="0083367E">
        <w:rPr>
          <w:rFonts w:ascii="Cambria" w:hAnsi="Cambria" w:cs="Calibri"/>
          <w:sz w:val="22"/>
          <w:szCs w:val="22"/>
        </w:rPr>
        <w:t xml:space="preserve"> and my designation is </w:t>
      </w:r>
      <w:r w:rsidR="00470B16" w:rsidRPr="007A6693">
        <w:rPr>
          <w:rFonts w:ascii="Cambria" w:hAnsi="Cambria" w:cs="Calibri"/>
          <w:b/>
          <w:bCs/>
          <w:sz w:val="22"/>
          <w:szCs w:val="22"/>
        </w:rPr>
        <w:t>Assistant Vice President</w:t>
      </w:r>
      <w:r w:rsidR="003246C9">
        <w:rPr>
          <w:rFonts w:ascii="Cambria" w:hAnsi="Cambria" w:cs="Calibri"/>
          <w:sz w:val="22"/>
          <w:szCs w:val="22"/>
        </w:rPr>
        <w:t xml:space="preserve"> </w:t>
      </w:r>
      <w:r w:rsidR="00470B16">
        <w:rPr>
          <w:rFonts w:ascii="Cambria" w:hAnsi="Cambria" w:cs="Calibri"/>
          <w:sz w:val="22"/>
          <w:szCs w:val="22"/>
        </w:rPr>
        <w:t xml:space="preserve">in </w:t>
      </w:r>
      <w:r w:rsidR="00D75D43">
        <w:rPr>
          <w:rFonts w:ascii="Cambria" w:hAnsi="Cambria" w:cs="Calibri"/>
          <w:b/>
          <w:bCs/>
          <w:sz w:val="22"/>
          <w:szCs w:val="22"/>
        </w:rPr>
        <w:t>Barclays Global Services Private L</w:t>
      </w:r>
      <w:r w:rsidR="007A6693">
        <w:rPr>
          <w:rFonts w:ascii="Cambria" w:hAnsi="Cambria" w:cs="Calibri"/>
          <w:b/>
          <w:bCs/>
          <w:sz w:val="22"/>
          <w:szCs w:val="22"/>
        </w:rPr>
        <w:t xml:space="preserve">imited </w:t>
      </w:r>
      <w:r w:rsidR="007A6693">
        <w:rPr>
          <w:rFonts w:ascii="Cambria" w:hAnsi="Cambria" w:cs="Calibri"/>
          <w:sz w:val="22"/>
          <w:szCs w:val="22"/>
        </w:rPr>
        <w:t>since</w:t>
      </w:r>
      <w:r w:rsidR="00470B16">
        <w:rPr>
          <w:rFonts w:ascii="Cambria" w:hAnsi="Cambria" w:cs="Calibri"/>
          <w:sz w:val="22"/>
          <w:szCs w:val="22"/>
        </w:rPr>
        <w:t xml:space="preserve"> NOV,</w:t>
      </w:r>
      <w:r w:rsidR="00B75074">
        <w:rPr>
          <w:rFonts w:ascii="Cambria" w:hAnsi="Cambria" w:cs="Calibri"/>
          <w:sz w:val="22"/>
          <w:szCs w:val="22"/>
        </w:rPr>
        <w:t xml:space="preserve"> </w:t>
      </w:r>
      <w:r w:rsidR="00470B16">
        <w:rPr>
          <w:rFonts w:ascii="Cambria" w:hAnsi="Cambria" w:cs="Calibri"/>
          <w:sz w:val="22"/>
          <w:szCs w:val="22"/>
        </w:rPr>
        <w:t>2020 to till date</w:t>
      </w:r>
    </w:p>
    <w:p w14:paraId="16247C89" w14:textId="77777777" w:rsidR="003246C9" w:rsidRPr="007A6693" w:rsidRDefault="009616DD" w:rsidP="003246C9">
      <w:pPr>
        <w:numPr>
          <w:ilvl w:val="0"/>
          <w:numId w:val="34"/>
        </w:numPr>
        <w:tabs>
          <w:tab w:val="left" w:pos="576"/>
        </w:tabs>
        <w:suppressAutoHyphens w:val="0"/>
        <w:jc w:val="both"/>
        <w:rPr>
          <w:rFonts w:ascii="Cambria" w:hAnsi="Cambria" w:cs="Calibri"/>
          <w:color w:val="000000"/>
          <w:sz w:val="22"/>
          <w:szCs w:val="22"/>
        </w:rPr>
      </w:pPr>
      <w:r w:rsidRPr="007A6693">
        <w:rPr>
          <w:rFonts w:ascii="Cambria" w:hAnsi="Cambria" w:cs="Calibri"/>
          <w:sz w:val="22"/>
          <w:szCs w:val="22"/>
        </w:rPr>
        <w:t xml:space="preserve">   </w:t>
      </w:r>
      <w:r w:rsidR="00C72CDF" w:rsidRPr="007A6693">
        <w:rPr>
          <w:rFonts w:ascii="Cambria" w:hAnsi="Cambria" w:cs="Calibri"/>
          <w:sz w:val="22"/>
          <w:szCs w:val="22"/>
        </w:rPr>
        <w:t>Worked</w:t>
      </w:r>
      <w:r w:rsidR="003246C9" w:rsidRPr="007A6693">
        <w:rPr>
          <w:rFonts w:ascii="Cambria" w:hAnsi="Cambria" w:cs="Calibri"/>
          <w:sz w:val="22"/>
          <w:szCs w:val="22"/>
        </w:rPr>
        <w:t xml:space="preserve"> as </w:t>
      </w:r>
      <w:r w:rsidR="00B75074">
        <w:rPr>
          <w:rFonts w:ascii="Cambria" w:hAnsi="Cambria" w:cs="Calibri"/>
          <w:b/>
          <w:bCs/>
          <w:sz w:val="22"/>
          <w:szCs w:val="22"/>
        </w:rPr>
        <w:t xml:space="preserve">Lead Consultant </w:t>
      </w:r>
      <w:r w:rsidR="003246C9" w:rsidRPr="007A6693">
        <w:rPr>
          <w:rFonts w:ascii="Cambria" w:hAnsi="Cambria" w:cs="Calibri"/>
          <w:sz w:val="22"/>
          <w:szCs w:val="22"/>
        </w:rPr>
        <w:t xml:space="preserve">in </w:t>
      </w:r>
      <w:proofErr w:type="spellStart"/>
      <w:r w:rsidR="00D75D43">
        <w:rPr>
          <w:rFonts w:ascii="Cambria" w:hAnsi="Cambria" w:cs="Calibri"/>
          <w:b/>
          <w:bCs/>
          <w:sz w:val="22"/>
          <w:szCs w:val="22"/>
        </w:rPr>
        <w:t>Virtusa</w:t>
      </w:r>
      <w:proofErr w:type="spellEnd"/>
      <w:r w:rsidR="003246C9" w:rsidRPr="007A6693">
        <w:rPr>
          <w:rFonts w:ascii="Cambria" w:hAnsi="Cambria" w:cs="Calibri"/>
          <w:b/>
          <w:bCs/>
          <w:sz w:val="22"/>
          <w:szCs w:val="22"/>
        </w:rPr>
        <w:t xml:space="preserve"> </w:t>
      </w:r>
      <w:r w:rsidR="00D75D43">
        <w:rPr>
          <w:rFonts w:ascii="Cambria" w:hAnsi="Cambria" w:cs="Calibri"/>
          <w:b/>
          <w:bCs/>
          <w:sz w:val="22"/>
          <w:szCs w:val="22"/>
        </w:rPr>
        <w:t>Consulting Services Private L</w:t>
      </w:r>
      <w:r w:rsidR="003246C9" w:rsidRPr="007A6693">
        <w:rPr>
          <w:rFonts w:ascii="Cambria" w:hAnsi="Cambria" w:cs="Calibri"/>
          <w:b/>
          <w:bCs/>
          <w:sz w:val="22"/>
          <w:szCs w:val="22"/>
        </w:rPr>
        <w:t>imited</w:t>
      </w:r>
      <w:r w:rsidR="00470B16" w:rsidRPr="007A6693">
        <w:rPr>
          <w:rFonts w:ascii="Cambria" w:hAnsi="Cambria" w:cs="Calibri"/>
          <w:sz w:val="22"/>
          <w:szCs w:val="22"/>
        </w:rPr>
        <w:t xml:space="preserve"> from June, 2019 to Nov,</w:t>
      </w:r>
      <w:r w:rsidR="00B75074">
        <w:rPr>
          <w:rFonts w:ascii="Cambria" w:hAnsi="Cambria" w:cs="Calibri"/>
          <w:sz w:val="22"/>
          <w:szCs w:val="22"/>
        </w:rPr>
        <w:t xml:space="preserve"> </w:t>
      </w:r>
      <w:r w:rsidR="00470B16" w:rsidRPr="007A6693">
        <w:rPr>
          <w:rFonts w:ascii="Cambria" w:hAnsi="Cambria" w:cs="Calibri"/>
          <w:sz w:val="22"/>
          <w:szCs w:val="22"/>
        </w:rPr>
        <w:t>2020</w:t>
      </w:r>
      <w:r w:rsidR="00254A6D" w:rsidRPr="007A6693">
        <w:rPr>
          <w:rFonts w:ascii="Cambria" w:hAnsi="Cambria" w:cs="Calibri"/>
          <w:sz w:val="22"/>
          <w:szCs w:val="22"/>
        </w:rPr>
        <w:t xml:space="preserve"> </w:t>
      </w:r>
    </w:p>
    <w:p w14:paraId="10CA4992" w14:textId="77777777" w:rsidR="00254A6D" w:rsidRPr="00254A6D" w:rsidRDefault="003246C9" w:rsidP="009C2B08">
      <w:pPr>
        <w:numPr>
          <w:ilvl w:val="0"/>
          <w:numId w:val="34"/>
        </w:numPr>
        <w:tabs>
          <w:tab w:val="left" w:pos="576"/>
        </w:tabs>
        <w:suppressAutoHyphens w:val="0"/>
        <w:jc w:val="both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   Worked</w:t>
      </w:r>
      <w:r w:rsidR="00254A6D">
        <w:rPr>
          <w:rFonts w:ascii="Cambria" w:hAnsi="Cambria" w:cs="Calibri"/>
          <w:sz w:val="22"/>
          <w:szCs w:val="22"/>
        </w:rPr>
        <w:t xml:space="preserve"> as </w:t>
      </w:r>
      <w:r w:rsidR="00254A6D" w:rsidRPr="003246C9">
        <w:rPr>
          <w:rFonts w:ascii="Cambria" w:hAnsi="Cambria" w:cs="Calibri"/>
          <w:b/>
          <w:bCs/>
          <w:sz w:val="22"/>
          <w:szCs w:val="22"/>
        </w:rPr>
        <w:t>Technical Lead</w:t>
      </w:r>
      <w:r w:rsidR="00BF5F58">
        <w:rPr>
          <w:rFonts w:ascii="Cambria" w:hAnsi="Cambria" w:cs="Calibri"/>
          <w:b/>
          <w:bCs/>
          <w:sz w:val="22"/>
          <w:szCs w:val="22"/>
        </w:rPr>
        <w:t>/Architect</w:t>
      </w:r>
      <w:r w:rsidR="00254A6D">
        <w:rPr>
          <w:rFonts w:ascii="Cambria" w:hAnsi="Cambria" w:cs="Calibri"/>
          <w:sz w:val="22"/>
          <w:szCs w:val="22"/>
        </w:rPr>
        <w:t xml:space="preserve"> in </w:t>
      </w:r>
      <w:r w:rsidR="00254A6D" w:rsidRPr="00437BE1">
        <w:rPr>
          <w:rFonts w:ascii="Cambria" w:hAnsi="Cambria" w:cs="Calibri"/>
          <w:b/>
          <w:bCs/>
          <w:sz w:val="22"/>
          <w:szCs w:val="22"/>
        </w:rPr>
        <w:t>HCL Technologies limited</w:t>
      </w:r>
      <w:r w:rsidR="00254A6D">
        <w:rPr>
          <w:rFonts w:ascii="Cambria" w:hAnsi="Cambria" w:cs="Calibri"/>
          <w:sz w:val="22"/>
          <w:szCs w:val="22"/>
        </w:rPr>
        <w:t xml:space="preserve"> </w:t>
      </w:r>
      <w:r>
        <w:rPr>
          <w:rFonts w:ascii="Cambria" w:hAnsi="Cambria" w:cs="Calibri"/>
          <w:sz w:val="22"/>
          <w:szCs w:val="22"/>
        </w:rPr>
        <w:t>from November, 2016 to June, 2019</w:t>
      </w:r>
    </w:p>
    <w:p w14:paraId="3B75298D" w14:textId="77777777" w:rsidR="000815BA" w:rsidRPr="00D75D43" w:rsidRDefault="00D83562" w:rsidP="00D75D43">
      <w:pPr>
        <w:pStyle w:val="NormalWeb"/>
        <w:numPr>
          <w:ilvl w:val="0"/>
          <w:numId w:val="31"/>
        </w:numPr>
        <w:ind w:right="360"/>
        <w:rPr>
          <w:rFonts w:ascii="Cambria" w:hAnsi="Cambria"/>
          <w:bCs/>
          <w:sz w:val="22"/>
          <w:szCs w:val="22"/>
        </w:rPr>
      </w:pPr>
      <w:r w:rsidRPr="00F65BCD">
        <w:rPr>
          <w:rFonts w:ascii="Cambria" w:hAnsi="Cambria"/>
          <w:bCs/>
          <w:sz w:val="22"/>
          <w:szCs w:val="22"/>
        </w:rPr>
        <w:t>Work</w:t>
      </w:r>
      <w:r w:rsidR="00345706" w:rsidRPr="00F65BCD">
        <w:rPr>
          <w:rFonts w:ascii="Cambria" w:hAnsi="Cambria"/>
          <w:bCs/>
          <w:sz w:val="22"/>
          <w:szCs w:val="22"/>
        </w:rPr>
        <w:t>ed</w:t>
      </w:r>
      <w:r w:rsidR="00181827" w:rsidRPr="00F65BCD">
        <w:rPr>
          <w:rFonts w:ascii="Cambria" w:hAnsi="Cambria"/>
          <w:bCs/>
          <w:sz w:val="22"/>
          <w:szCs w:val="22"/>
        </w:rPr>
        <w:t xml:space="preserve"> as a</w:t>
      </w:r>
      <w:r w:rsidR="00F97AF0" w:rsidRPr="00F65BCD">
        <w:rPr>
          <w:rFonts w:ascii="Cambria" w:hAnsi="Cambria"/>
          <w:bCs/>
          <w:sz w:val="22"/>
          <w:szCs w:val="22"/>
        </w:rPr>
        <w:t>n</w:t>
      </w:r>
      <w:r w:rsidR="00181827" w:rsidRPr="00F65BCD">
        <w:rPr>
          <w:rFonts w:ascii="Cambria" w:hAnsi="Cambria"/>
          <w:bCs/>
          <w:sz w:val="22"/>
          <w:szCs w:val="22"/>
        </w:rPr>
        <w:t xml:space="preserve"> </w:t>
      </w:r>
      <w:r w:rsidR="00F74AD0" w:rsidRPr="003246C9">
        <w:rPr>
          <w:rFonts w:ascii="Cambria" w:hAnsi="Cambria"/>
          <w:b/>
          <w:sz w:val="22"/>
          <w:szCs w:val="22"/>
        </w:rPr>
        <w:t xml:space="preserve">IT </w:t>
      </w:r>
      <w:r w:rsidR="00181827" w:rsidRPr="003246C9">
        <w:rPr>
          <w:rFonts w:ascii="Cambria" w:hAnsi="Cambria"/>
          <w:b/>
          <w:sz w:val="22"/>
          <w:szCs w:val="22"/>
        </w:rPr>
        <w:t>Analyst</w:t>
      </w:r>
      <w:r w:rsidR="00181827" w:rsidRPr="00F65BCD">
        <w:rPr>
          <w:rFonts w:ascii="Cambria" w:hAnsi="Cambria"/>
          <w:bCs/>
          <w:sz w:val="22"/>
          <w:szCs w:val="22"/>
        </w:rPr>
        <w:t xml:space="preserve"> </w:t>
      </w:r>
      <w:r w:rsidR="002562E4" w:rsidRPr="00F65BCD">
        <w:rPr>
          <w:rFonts w:ascii="Cambria" w:hAnsi="Cambria"/>
          <w:bCs/>
          <w:sz w:val="22"/>
          <w:szCs w:val="22"/>
        </w:rPr>
        <w:t>in</w:t>
      </w:r>
      <w:r w:rsidR="00181827" w:rsidRPr="00F65BCD">
        <w:rPr>
          <w:rFonts w:ascii="Cambria" w:hAnsi="Cambria"/>
          <w:bCs/>
          <w:sz w:val="22"/>
          <w:szCs w:val="22"/>
        </w:rPr>
        <w:t xml:space="preserve"> </w:t>
      </w:r>
      <w:r w:rsidR="007A6693">
        <w:rPr>
          <w:rFonts w:ascii="Cambria" w:hAnsi="Cambria"/>
          <w:b/>
          <w:sz w:val="22"/>
          <w:szCs w:val="22"/>
        </w:rPr>
        <w:t>TATA</w:t>
      </w:r>
      <w:r w:rsidR="00181827" w:rsidRPr="00437BE1">
        <w:rPr>
          <w:rFonts w:ascii="Cambria" w:hAnsi="Cambria"/>
          <w:b/>
          <w:sz w:val="22"/>
          <w:szCs w:val="22"/>
        </w:rPr>
        <w:t xml:space="preserve"> Consultancy Services</w:t>
      </w:r>
      <w:r w:rsidR="002562E4" w:rsidRPr="00437BE1">
        <w:rPr>
          <w:rFonts w:ascii="Cambria" w:hAnsi="Cambria"/>
          <w:b/>
          <w:sz w:val="22"/>
          <w:szCs w:val="22"/>
        </w:rPr>
        <w:t xml:space="preserve"> limited</w:t>
      </w:r>
      <w:r w:rsidR="00181827" w:rsidRPr="00F65BCD">
        <w:rPr>
          <w:rFonts w:ascii="Cambria" w:hAnsi="Cambria"/>
          <w:bCs/>
          <w:sz w:val="22"/>
          <w:szCs w:val="22"/>
        </w:rPr>
        <w:t xml:space="preserve"> from </w:t>
      </w:r>
      <w:r w:rsidR="00A40154" w:rsidRPr="00F65BCD">
        <w:rPr>
          <w:rFonts w:ascii="Cambria" w:hAnsi="Cambria"/>
          <w:bCs/>
          <w:sz w:val="22"/>
          <w:szCs w:val="22"/>
        </w:rPr>
        <w:t>November,</w:t>
      </w:r>
      <w:r w:rsidR="00181827" w:rsidRPr="00F65BCD">
        <w:rPr>
          <w:rFonts w:ascii="Cambria" w:hAnsi="Cambria"/>
          <w:bCs/>
          <w:sz w:val="22"/>
          <w:szCs w:val="22"/>
        </w:rPr>
        <w:t xml:space="preserve"> 20</w:t>
      </w:r>
      <w:r w:rsidR="00A40154" w:rsidRPr="00F65BCD">
        <w:rPr>
          <w:rFonts w:ascii="Cambria" w:hAnsi="Cambria"/>
          <w:bCs/>
          <w:sz w:val="22"/>
          <w:szCs w:val="22"/>
        </w:rPr>
        <w:t>10</w:t>
      </w:r>
      <w:r w:rsidR="00181827" w:rsidRPr="00F65BCD">
        <w:rPr>
          <w:rFonts w:ascii="Cambria" w:hAnsi="Cambria"/>
          <w:bCs/>
          <w:sz w:val="22"/>
          <w:szCs w:val="22"/>
        </w:rPr>
        <w:t xml:space="preserve"> to </w:t>
      </w:r>
      <w:r w:rsidR="000815BA" w:rsidRPr="00F65BCD">
        <w:rPr>
          <w:rFonts w:ascii="Cambria" w:hAnsi="Cambria"/>
          <w:bCs/>
          <w:sz w:val="22"/>
          <w:szCs w:val="22"/>
        </w:rPr>
        <w:t>October, 2016</w:t>
      </w:r>
      <w:r w:rsidR="00D75D43">
        <w:rPr>
          <w:rFonts w:ascii="Cambria" w:hAnsi="Cambria"/>
          <w:bCs/>
          <w:sz w:val="22"/>
          <w:szCs w:val="22"/>
        </w:rPr>
        <w:t xml:space="preserve">. And </w:t>
      </w:r>
      <w:r w:rsidR="000815BA" w:rsidRPr="00D75D43">
        <w:rPr>
          <w:rFonts w:ascii="Cambria" w:hAnsi="Cambria"/>
          <w:b/>
          <w:sz w:val="22"/>
          <w:szCs w:val="22"/>
        </w:rPr>
        <w:t>Onshore</w:t>
      </w:r>
      <w:r w:rsidR="00D1769B" w:rsidRPr="00D75D43">
        <w:rPr>
          <w:rFonts w:ascii="Cambria" w:hAnsi="Cambria"/>
          <w:b/>
          <w:sz w:val="22"/>
          <w:szCs w:val="22"/>
        </w:rPr>
        <w:t>(London)</w:t>
      </w:r>
      <w:r w:rsidR="000815BA" w:rsidRPr="00D75D43">
        <w:rPr>
          <w:rFonts w:ascii="Cambria" w:hAnsi="Cambria"/>
          <w:b/>
          <w:sz w:val="22"/>
          <w:szCs w:val="22"/>
        </w:rPr>
        <w:t xml:space="preserve"> experience</w:t>
      </w:r>
      <w:r w:rsidR="000815BA" w:rsidRPr="00D75D43">
        <w:rPr>
          <w:rFonts w:ascii="Cambria" w:hAnsi="Cambria"/>
          <w:bCs/>
          <w:sz w:val="22"/>
          <w:szCs w:val="22"/>
        </w:rPr>
        <w:t xml:space="preserve"> of </w:t>
      </w:r>
      <w:r w:rsidR="000815BA" w:rsidRPr="00D75D43">
        <w:rPr>
          <w:rFonts w:ascii="Cambria" w:hAnsi="Cambria"/>
          <w:b/>
          <w:bCs/>
          <w:sz w:val="22"/>
          <w:szCs w:val="22"/>
        </w:rPr>
        <w:t>1 year</w:t>
      </w:r>
      <w:r w:rsidR="007A6693" w:rsidRPr="00D75D43">
        <w:rPr>
          <w:rFonts w:ascii="Cambria" w:hAnsi="Cambria"/>
          <w:b/>
          <w:bCs/>
          <w:sz w:val="22"/>
          <w:szCs w:val="22"/>
        </w:rPr>
        <w:t xml:space="preserve"> </w:t>
      </w:r>
      <w:r w:rsidR="000815BA" w:rsidRPr="00D75D43">
        <w:rPr>
          <w:rFonts w:ascii="Cambria" w:hAnsi="Cambria"/>
          <w:bCs/>
          <w:sz w:val="22"/>
          <w:szCs w:val="22"/>
        </w:rPr>
        <w:t xml:space="preserve">- worked as the </w:t>
      </w:r>
      <w:r w:rsidR="000815BA" w:rsidRPr="00D75D43">
        <w:rPr>
          <w:rFonts w:ascii="Cambria" w:hAnsi="Cambria"/>
          <w:b/>
          <w:sz w:val="22"/>
          <w:szCs w:val="22"/>
        </w:rPr>
        <w:t>Technical Lead</w:t>
      </w:r>
      <w:r w:rsidR="000815BA" w:rsidRPr="00D75D43">
        <w:rPr>
          <w:rFonts w:ascii="Cambria" w:hAnsi="Cambria"/>
          <w:bCs/>
          <w:sz w:val="22"/>
          <w:szCs w:val="22"/>
        </w:rPr>
        <w:t xml:space="preserve"> for E-Statements appli</w:t>
      </w:r>
      <w:r w:rsidR="007A6693" w:rsidRPr="00D75D43">
        <w:rPr>
          <w:rFonts w:ascii="Cambria" w:hAnsi="Cambria"/>
          <w:bCs/>
          <w:sz w:val="22"/>
          <w:szCs w:val="22"/>
        </w:rPr>
        <w:t xml:space="preserve">cation- in </w:t>
      </w:r>
      <w:r w:rsidR="007A6693" w:rsidRPr="00D75D43">
        <w:rPr>
          <w:rFonts w:ascii="Cambria" w:hAnsi="Cambria"/>
          <w:b/>
          <w:sz w:val="22"/>
          <w:szCs w:val="22"/>
        </w:rPr>
        <w:t>LLOYDS Banking Group</w:t>
      </w:r>
      <w:r w:rsidR="007A6693" w:rsidRPr="00D75D43">
        <w:rPr>
          <w:rFonts w:ascii="Cambria" w:hAnsi="Cambria"/>
          <w:bCs/>
          <w:sz w:val="22"/>
          <w:szCs w:val="22"/>
        </w:rPr>
        <w:t xml:space="preserve">, </w:t>
      </w:r>
      <w:r w:rsidR="000815BA" w:rsidRPr="00D75D43">
        <w:rPr>
          <w:rFonts w:ascii="Cambria" w:hAnsi="Cambria"/>
          <w:bCs/>
          <w:sz w:val="22"/>
          <w:szCs w:val="22"/>
        </w:rPr>
        <w:t>United Kingdom</w:t>
      </w:r>
    </w:p>
    <w:p w14:paraId="18C7D2F4" w14:textId="77777777" w:rsidR="00181827" w:rsidRDefault="00181827" w:rsidP="00181827">
      <w:pPr>
        <w:pStyle w:val="BodyText"/>
        <w:rPr>
          <w:rFonts w:ascii="Calibri" w:hAnsi="Calibri" w:cs="Calibri"/>
          <w:b/>
          <w:bCs/>
          <w:color w:val="000099"/>
          <w:sz w:val="24"/>
          <w:szCs w:val="24"/>
          <w:lang w:eastAsia="en-PH"/>
        </w:rPr>
      </w:pPr>
    </w:p>
    <w:p w14:paraId="44F48E1E" w14:textId="77777777" w:rsidR="009C2B08" w:rsidRPr="0034236D" w:rsidRDefault="00181827" w:rsidP="009C2B08">
      <w:pPr>
        <w:pStyle w:val="BodyText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lastRenderedPageBreak/>
        <w:t>EDUCATIONAL QUALIFICATION</w:t>
      </w:r>
      <w:r w:rsidR="00E43B44"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74FCE691" w14:textId="77777777" w:rsidR="007725EF" w:rsidRPr="007725EF" w:rsidRDefault="00A076E7" w:rsidP="007725EF">
      <w:pPr>
        <w:numPr>
          <w:ilvl w:val="0"/>
          <w:numId w:val="34"/>
        </w:numPr>
        <w:tabs>
          <w:tab w:val="left" w:pos="576"/>
        </w:tabs>
        <w:suppressAutoHyphens w:val="0"/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   </w:t>
      </w:r>
      <w:r w:rsidR="00181827" w:rsidRPr="007725EF">
        <w:rPr>
          <w:rFonts w:ascii="Cambria" w:hAnsi="Cambria" w:cs="Calibri"/>
          <w:sz w:val="22"/>
          <w:szCs w:val="22"/>
        </w:rPr>
        <w:t>Bachelor of Engineering</w:t>
      </w:r>
      <w:r w:rsidR="00A40154" w:rsidRPr="007725EF">
        <w:rPr>
          <w:rFonts w:ascii="Cambria" w:hAnsi="Cambria" w:cs="Calibri"/>
          <w:sz w:val="22"/>
          <w:szCs w:val="22"/>
        </w:rPr>
        <w:t>-</w:t>
      </w:r>
      <w:r w:rsidR="00A40154" w:rsidRPr="002558DC">
        <w:rPr>
          <w:rFonts w:ascii="Cambria" w:hAnsi="Cambria" w:cs="Calibri"/>
          <w:b/>
          <w:bCs/>
          <w:sz w:val="22"/>
          <w:szCs w:val="22"/>
        </w:rPr>
        <w:t>Electronics and Communication Engineering</w:t>
      </w:r>
      <w:r w:rsidR="00181827" w:rsidRPr="007725EF">
        <w:rPr>
          <w:rFonts w:ascii="Cambria" w:hAnsi="Cambria" w:cs="Calibri"/>
          <w:sz w:val="22"/>
          <w:szCs w:val="22"/>
        </w:rPr>
        <w:t xml:space="preserve">, </w:t>
      </w:r>
      <w:r w:rsidR="00A40154" w:rsidRPr="007725EF">
        <w:rPr>
          <w:rFonts w:ascii="Cambria" w:hAnsi="Cambria" w:cs="Calibri"/>
          <w:sz w:val="22"/>
          <w:szCs w:val="22"/>
        </w:rPr>
        <w:t>Sri Krishna College of Engineering and Technology, Coimbatore</w:t>
      </w:r>
      <w:r w:rsidR="007725EF">
        <w:rPr>
          <w:rFonts w:ascii="Cambria" w:hAnsi="Cambria" w:cs="Calibri"/>
          <w:sz w:val="22"/>
          <w:szCs w:val="22"/>
        </w:rPr>
        <w:t xml:space="preserve">- graduated </w:t>
      </w:r>
      <w:r w:rsidR="00594143">
        <w:rPr>
          <w:rFonts w:ascii="Cambria" w:hAnsi="Cambria" w:cs="Calibri"/>
          <w:sz w:val="22"/>
          <w:szCs w:val="22"/>
        </w:rPr>
        <w:t xml:space="preserve">as </w:t>
      </w:r>
      <w:r w:rsidR="002558DC">
        <w:rPr>
          <w:rFonts w:ascii="Cambria" w:hAnsi="Cambria" w:cs="Calibri"/>
          <w:sz w:val="22"/>
          <w:szCs w:val="22"/>
        </w:rPr>
        <w:t>“</w:t>
      </w:r>
      <w:r w:rsidR="002558DC" w:rsidRPr="002558DC">
        <w:rPr>
          <w:rFonts w:ascii="Cambria" w:hAnsi="Cambria" w:cs="Calibri"/>
          <w:b/>
          <w:bCs/>
          <w:sz w:val="22"/>
          <w:szCs w:val="22"/>
        </w:rPr>
        <w:t>F</w:t>
      </w:r>
      <w:r w:rsidR="007725EF" w:rsidRPr="002558DC">
        <w:rPr>
          <w:rFonts w:ascii="Cambria" w:hAnsi="Cambria" w:cs="Calibri"/>
          <w:b/>
          <w:bCs/>
          <w:sz w:val="22"/>
          <w:szCs w:val="22"/>
        </w:rPr>
        <w:t>irst class with distinction</w:t>
      </w:r>
      <w:r w:rsidR="002558DC">
        <w:rPr>
          <w:rFonts w:ascii="Cambria" w:hAnsi="Cambria" w:cs="Calibri"/>
          <w:sz w:val="22"/>
          <w:szCs w:val="22"/>
        </w:rPr>
        <w:t>”</w:t>
      </w:r>
      <w:r w:rsidR="00D75D43">
        <w:rPr>
          <w:rFonts w:ascii="Cambria" w:hAnsi="Cambria" w:cs="Calibri"/>
          <w:sz w:val="22"/>
          <w:szCs w:val="22"/>
        </w:rPr>
        <w:t xml:space="preserve"> with </w:t>
      </w:r>
      <w:r w:rsidR="00D75D43" w:rsidRPr="00D75D43">
        <w:rPr>
          <w:rFonts w:ascii="Cambria" w:hAnsi="Cambria" w:cs="Calibri"/>
          <w:b/>
          <w:bCs/>
          <w:sz w:val="22"/>
          <w:szCs w:val="22"/>
        </w:rPr>
        <w:t>77 % (Percentage of Marks)</w:t>
      </w:r>
    </w:p>
    <w:p w14:paraId="2526486E" w14:textId="77777777" w:rsidR="007725EF" w:rsidRPr="00A076E7" w:rsidRDefault="007725EF" w:rsidP="007725EF">
      <w:pPr>
        <w:tabs>
          <w:tab w:val="left" w:pos="576"/>
        </w:tabs>
        <w:suppressAutoHyphens w:val="0"/>
        <w:ind w:left="720"/>
        <w:jc w:val="both"/>
        <w:rPr>
          <w:rFonts w:ascii="Cambria" w:hAnsi="Cambria"/>
          <w:b/>
          <w:bCs/>
          <w:color w:val="0000FF"/>
          <w:sz w:val="22"/>
          <w:szCs w:val="22"/>
          <w:u w:val="single"/>
        </w:rPr>
      </w:pPr>
    </w:p>
    <w:p w14:paraId="73ED470F" w14:textId="77777777" w:rsidR="00C677BC" w:rsidRPr="00D75D43" w:rsidRDefault="00E43B44" w:rsidP="00D75D43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SKILL SET: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148"/>
      </w:tblGrid>
      <w:tr w:rsidR="00D75D43" w14:paraId="1657131F" w14:textId="77777777" w:rsidTr="00D75D43">
        <w:tc>
          <w:tcPr>
            <w:tcW w:w="5148" w:type="dxa"/>
          </w:tcPr>
          <w:p w14:paraId="70CBF8AB" w14:textId="77777777" w:rsidR="00D75D43" w:rsidRDefault="00D75D43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181827">
              <w:rPr>
                <w:rFonts w:ascii="Cambria" w:hAnsi="Cambria"/>
                <w:sz w:val="22"/>
                <w:szCs w:val="22"/>
              </w:rPr>
              <w:t xml:space="preserve">Languages </w:t>
            </w:r>
            <w:r>
              <w:rPr>
                <w:rFonts w:ascii="Cambria" w:hAnsi="Cambria"/>
                <w:sz w:val="22"/>
                <w:szCs w:val="22"/>
              </w:rPr>
              <w:t xml:space="preserve">/Technologies   </w:t>
            </w:r>
          </w:p>
        </w:tc>
        <w:tc>
          <w:tcPr>
            <w:tcW w:w="5148" w:type="dxa"/>
          </w:tcPr>
          <w:p w14:paraId="5C0F9974" w14:textId="77777777" w:rsidR="000644C4" w:rsidRDefault="002000B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JAVA</w:t>
            </w:r>
            <w:r w:rsidR="004E1AD6">
              <w:rPr>
                <w:rFonts w:ascii="Cambria" w:hAnsi="Cambria"/>
                <w:sz w:val="22"/>
                <w:szCs w:val="22"/>
              </w:rPr>
              <w:t xml:space="preserve"> – 5, 6, 8</w:t>
            </w:r>
            <w:r>
              <w:rPr>
                <w:rFonts w:ascii="Cambria" w:hAnsi="Cambria"/>
                <w:sz w:val="22"/>
                <w:szCs w:val="22"/>
              </w:rPr>
              <w:t>/ Core JAVA</w:t>
            </w:r>
            <w:r w:rsidR="00D75D43"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5D7ECF2E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Mule ESB,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Dataweave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2.0, </w:t>
            </w:r>
          </w:p>
          <w:p w14:paraId="64DF01F5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J2EE, JMS, </w:t>
            </w:r>
          </w:p>
          <w:p w14:paraId="5A5B0392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IBM MQ, </w:t>
            </w:r>
          </w:p>
          <w:p w14:paraId="70A4E3A2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Oracle SQL/PLSQL, </w:t>
            </w:r>
          </w:p>
          <w:p w14:paraId="00BDB7C4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Jenkins CI/CD, </w:t>
            </w:r>
          </w:p>
          <w:p w14:paraId="093F7BB3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Groovy, </w:t>
            </w:r>
          </w:p>
          <w:p w14:paraId="63793CEC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DevOps, </w:t>
            </w:r>
          </w:p>
          <w:p w14:paraId="3D23063C" w14:textId="77777777" w:rsidR="000644C4" w:rsidRDefault="00D75D43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Chef</w:t>
            </w:r>
            <w:r w:rsidR="00912479"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03B2FB86" w14:textId="77777777" w:rsidR="000644C4" w:rsidRDefault="00912479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SDLC, </w:t>
            </w:r>
          </w:p>
          <w:p w14:paraId="0468015A" w14:textId="77777777" w:rsidR="000644C4" w:rsidRDefault="00912479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System Design</w:t>
            </w:r>
            <w:r w:rsidR="000644C4"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2508799E" w14:textId="77777777" w:rsidR="000644C4" w:rsidRDefault="000644C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0644C4">
              <w:rPr>
                <w:rFonts w:ascii="Cambria" w:hAnsi="Cambria"/>
                <w:sz w:val="22"/>
                <w:szCs w:val="22"/>
              </w:rPr>
              <w:t xml:space="preserve">Architecture Design, </w:t>
            </w:r>
          </w:p>
          <w:p w14:paraId="512E6469" w14:textId="77777777" w:rsidR="000644C4" w:rsidRDefault="000644C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0644C4">
              <w:rPr>
                <w:rFonts w:ascii="Cambria" w:hAnsi="Cambria"/>
                <w:sz w:val="22"/>
                <w:szCs w:val="22"/>
              </w:rPr>
              <w:t xml:space="preserve">Business Transformation, </w:t>
            </w:r>
          </w:p>
          <w:p w14:paraId="7BCEEAF4" w14:textId="77777777" w:rsidR="000644C4" w:rsidRDefault="000644C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0644C4">
              <w:rPr>
                <w:rFonts w:ascii="Cambria" w:hAnsi="Cambria"/>
                <w:sz w:val="22"/>
                <w:szCs w:val="22"/>
              </w:rPr>
              <w:t xml:space="preserve">Cloud Transformation, </w:t>
            </w:r>
          </w:p>
          <w:p w14:paraId="4C189889" w14:textId="77777777" w:rsidR="000644C4" w:rsidRDefault="000644C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0644C4">
              <w:rPr>
                <w:rFonts w:ascii="Cambria" w:hAnsi="Cambria"/>
                <w:sz w:val="22"/>
                <w:szCs w:val="22"/>
              </w:rPr>
              <w:t xml:space="preserve">IT Transformation, </w:t>
            </w:r>
          </w:p>
          <w:p w14:paraId="66A0B062" w14:textId="77777777" w:rsidR="000644C4" w:rsidRDefault="000644C4" w:rsidP="00D75D43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0644C4">
              <w:rPr>
                <w:rFonts w:ascii="Cambria" w:hAnsi="Cambria"/>
                <w:sz w:val="22"/>
                <w:szCs w:val="22"/>
              </w:rPr>
              <w:t>Modernization Technologies</w:t>
            </w:r>
            <w:r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3D9BA007" w14:textId="77777777" w:rsidR="00D75D43" w:rsidRDefault="000644C4" w:rsidP="00B75074">
            <w:pPr>
              <w:tabs>
                <w:tab w:val="left" w:pos="576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Design Patterns</w:t>
            </w:r>
          </w:p>
        </w:tc>
      </w:tr>
      <w:tr w:rsidR="00D75D43" w14:paraId="31AE1A91" w14:textId="77777777" w:rsidTr="00D75D43">
        <w:tc>
          <w:tcPr>
            <w:tcW w:w="5148" w:type="dxa"/>
          </w:tcPr>
          <w:p w14:paraId="2585594A" w14:textId="77777777" w:rsidR="00D75D43" w:rsidRDefault="00D75D43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Framework</w:t>
            </w:r>
            <w:r w:rsidR="00912479">
              <w:rPr>
                <w:rFonts w:ascii="Cambria" w:hAnsi="Cambria"/>
                <w:sz w:val="22"/>
                <w:szCs w:val="22"/>
              </w:rPr>
              <w:t>/Architecture</w:t>
            </w:r>
          </w:p>
        </w:tc>
        <w:tc>
          <w:tcPr>
            <w:tcW w:w="5148" w:type="dxa"/>
          </w:tcPr>
          <w:p w14:paraId="07BF3B3C" w14:textId="77777777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EJB2.0/EJB 3.1, </w:t>
            </w:r>
          </w:p>
          <w:p w14:paraId="4E502DFC" w14:textId="77777777" w:rsidR="000255D5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Web serv</w:t>
            </w:r>
            <w:r w:rsidR="000644C4">
              <w:rPr>
                <w:rFonts w:ascii="Cambria" w:hAnsi="Cambria"/>
                <w:sz w:val="22"/>
                <w:szCs w:val="22"/>
              </w:rPr>
              <w:t>ices (SOAP over MQ),</w:t>
            </w:r>
          </w:p>
          <w:p w14:paraId="7500F76F" w14:textId="72D1389A" w:rsidR="000644C4" w:rsidRDefault="000255D5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Microservices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,</w:t>
            </w:r>
            <w:r w:rsidR="000644C4">
              <w:rPr>
                <w:rFonts w:ascii="Cambria" w:hAnsi="Cambria"/>
                <w:sz w:val="22"/>
                <w:szCs w:val="22"/>
              </w:rPr>
              <w:t xml:space="preserve"> </w:t>
            </w:r>
            <w:r w:rsidR="003964D0">
              <w:rPr>
                <w:rFonts w:ascii="Cambria" w:hAnsi="Cambria"/>
                <w:sz w:val="22"/>
                <w:szCs w:val="22"/>
              </w:rPr>
              <w:t>Monolithic</w:t>
            </w:r>
          </w:p>
          <w:p w14:paraId="412143D4" w14:textId="77777777" w:rsidR="00B75074" w:rsidRDefault="000644C4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Spring 3.x, </w:t>
            </w:r>
          </w:p>
          <w:p w14:paraId="3433E213" w14:textId="77777777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REST 2.x, </w:t>
            </w:r>
          </w:p>
          <w:p w14:paraId="4574C65F" w14:textId="77777777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JPA/Hibernate, </w:t>
            </w:r>
          </w:p>
          <w:p w14:paraId="2BEB11B1" w14:textId="77777777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JDBC, </w:t>
            </w:r>
          </w:p>
          <w:p w14:paraId="74126B58" w14:textId="0DCF8E09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Spring-boot, </w:t>
            </w:r>
            <w:r w:rsidR="008D6FC2">
              <w:rPr>
                <w:rFonts w:ascii="Cambria" w:hAnsi="Cambria"/>
                <w:sz w:val="22"/>
                <w:szCs w:val="22"/>
              </w:rPr>
              <w:t>spring, spring MVC</w:t>
            </w:r>
            <w:r w:rsidR="007149FE">
              <w:rPr>
                <w:rFonts w:ascii="Cambria" w:hAnsi="Cambria"/>
                <w:sz w:val="22"/>
                <w:szCs w:val="22"/>
              </w:rPr>
              <w:t>, spring security</w:t>
            </w:r>
          </w:p>
          <w:p w14:paraId="01AD0A14" w14:textId="77777777" w:rsidR="000644C4" w:rsidRDefault="00D75D43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Maven</w:t>
            </w:r>
            <w:r w:rsidR="00912479"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66686586" w14:textId="77777777" w:rsidR="002000B4" w:rsidRDefault="00912479" w:rsidP="00D75D43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AWS Cloud</w:t>
            </w:r>
            <w:r w:rsidR="000644C4">
              <w:rPr>
                <w:rFonts w:ascii="Cambria" w:hAnsi="Cambria"/>
                <w:sz w:val="22"/>
                <w:szCs w:val="22"/>
              </w:rPr>
              <w:t xml:space="preserve">, </w:t>
            </w:r>
          </w:p>
          <w:p w14:paraId="4E0BB1BA" w14:textId="77777777" w:rsidR="00D75D43" w:rsidRDefault="000644C4" w:rsidP="00B75074">
            <w:pPr>
              <w:tabs>
                <w:tab w:val="left" w:pos="709"/>
                <w:tab w:val="left" w:pos="3261"/>
                <w:tab w:val="left" w:pos="3402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TOGAF 9 Certified</w:t>
            </w:r>
          </w:p>
        </w:tc>
      </w:tr>
      <w:tr w:rsidR="00D75D43" w14:paraId="2251FD37" w14:textId="77777777" w:rsidTr="00D75D43">
        <w:tc>
          <w:tcPr>
            <w:tcW w:w="5148" w:type="dxa"/>
          </w:tcPr>
          <w:p w14:paraId="7F3DF906" w14:textId="77777777" w:rsidR="00D75D43" w:rsidRDefault="00D75D43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Utilities/Tools</w:t>
            </w:r>
            <w:r w:rsidR="00B75074">
              <w:rPr>
                <w:rFonts w:ascii="Cambria" w:hAnsi="Cambria"/>
                <w:sz w:val="22"/>
                <w:szCs w:val="22"/>
              </w:rPr>
              <w:t>/Servers</w:t>
            </w:r>
          </w:p>
        </w:tc>
        <w:tc>
          <w:tcPr>
            <w:tcW w:w="5148" w:type="dxa"/>
          </w:tcPr>
          <w:p w14:paraId="07875EE8" w14:textId="77777777" w:rsidR="002000B4" w:rsidRDefault="00831416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831416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Version Control Tools</w:t>
            </w:r>
            <w:r>
              <w:rPr>
                <w:rFonts w:ascii="Cambria" w:hAnsi="Cambria"/>
                <w:sz w:val="22"/>
                <w:szCs w:val="22"/>
              </w:rPr>
              <w:t xml:space="preserve">: </w:t>
            </w:r>
            <w:r w:rsidR="00D75D43">
              <w:rPr>
                <w:rFonts w:ascii="Cambria" w:hAnsi="Cambria"/>
                <w:sz w:val="22"/>
                <w:szCs w:val="22"/>
              </w:rPr>
              <w:t xml:space="preserve">GIT-HUB, </w:t>
            </w:r>
            <w:r w:rsidR="00466137">
              <w:rPr>
                <w:rFonts w:ascii="Cambria" w:hAnsi="Cambria"/>
                <w:sz w:val="22"/>
                <w:szCs w:val="22"/>
              </w:rPr>
              <w:t xml:space="preserve">GIT, </w:t>
            </w:r>
            <w:proofErr w:type="spellStart"/>
            <w:r w:rsidR="00466137">
              <w:rPr>
                <w:rFonts w:ascii="Cambria" w:hAnsi="Cambria"/>
                <w:sz w:val="22"/>
                <w:szCs w:val="22"/>
              </w:rPr>
              <w:t>Bitbucket</w:t>
            </w:r>
            <w:proofErr w:type="spellEnd"/>
            <w:r w:rsidR="00466137">
              <w:rPr>
                <w:rFonts w:ascii="Cambria" w:hAnsi="Cambria"/>
                <w:sz w:val="22"/>
                <w:szCs w:val="22"/>
              </w:rPr>
              <w:t>,</w:t>
            </w:r>
            <w:r>
              <w:rPr>
                <w:rFonts w:ascii="Cambria" w:hAnsi="Cambria"/>
                <w:sz w:val="22"/>
                <w:szCs w:val="22"/>
              </w:rPr>
              <w:t xml:space="preserve"> Tortoise SVN</w:t>
            </w:r>
          </w:p>
          <w:p w14:paraId="6F50AA58" w14:textId="77777777" w:rsidR="002000B4" w:rsidRDefault="00B75074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B75074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Testing Tools</w:t>
            </w:r>
            <w:r>
              <w:rPr>
                <w:rFonts w:ascii="Cambria" w:hAnsi="Cambria"/>
                <w:sz w:val="22"/>
                <w:szCs w:val="22"/>
              </w:rPr>
              <w:t xml:space="preserve">: </w:t>
            </w:r>
            <w:r w:rsidR="00D75D43">
              <w:rPr>
                <w:rFonts w:ascii="Cambria" w:hAnsi="Cambria"/>
                <w:sz w:val="22"/>
                <w:szCs w:val="22"/>
              </w:rPr>
              <w:t xml:space="preserve">Postman, </w:t>
            </w:r>
            <w:r>
              <w:rPr>
                <w:rFonts w:ascii="Cambria" w:hAnsi="Cambria"/>
                <w:sz w:val="22"/>
                <w:szCs w:val="22"/>
              </w:rPr>
              <w:t>SOAP UI</w:t>
            </w:r>
          </w:p>
          <w:p w14:paraId="04A3D76D" w14:textId="77777777" w:rsidR="002000B4" w:rsidRDefault="002000B4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B75074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IDE</w:t>
            </w:r>
            <w:r w:rsidR="00831416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s</w:t>
            </w:r>
            <w:r>
              <w:rPr>
                <w:rFonts w:ascii="Cambria" w:hAnsi="Cambria"/>
                <w:sz w:val="22"/>
                <w:szCs w:val="22"/>
              </w:rPr>
              <w:t xml:space="preserve">: </w:t>
            </w:r>
            <w:r w:rsidR="00D75D43">
              <w:rPr>
                <w:rFonts w:ascii="Cambria" w:hAnsi="Cambria"/>
                <w:sz w:val="22"/>
                <w:szCs w:val="22"/>
              </w:rPr>
              <w:t>Eclipse</w:t>
            </w:r>
            <w:r>
              <w:rPr>
                <w:rFonts w:ascii="Cambria" w:hAnsi="Cambria"/>
                <w:sz w:val="22"/>
                <w:szCs w:val="22"/>
              </w:rPr>
              <w:t>,</w:t>
            </w:r>
            <w:r w:rsidR="00831416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IntelliJ</w:t>
            </w:r>
            <w:r w:rsidR="00D75D43">
              <w:rPr>
                <w:rFonts w:ascii="Cambria" w:hAnsi="Cambria"/>
                <w:sz w:val="22"/>
                <w:szCs w:val="22"/>
              </w:rPr>
              <w:t xml:space="preserve">, spring tool suite, </w:t>
            </w:r>
            <w:proofErr w:type="spellStart"/>
            <w:r w:rsidR="00B75074">
              <w:rPr>
                <w:rFonts w:ascii="Cambria" w:hAnsi="Cambria"/>
                <w:sz w:val="22"/>
                <w:szCs w:val="22"/>
              </w:rPr>
              <w:t>Anypoint</w:t>
            </w:r>
            <w:proofErr w:type="spellEnd"/>
            <w:r w:rsidR="00B75074">
              <w:rPr>
                <w:rFonts w:ascii="Cambria" w:hAnsi="Cambria"/>
                <w:sz w:val="22"/>
                <w:szCs w:val="22"/>
              </w:rPr>
              <w:t xml:space="preserve"> studio</w:t>
            </w:r>
            <w:r w:rsidR="00831416">
              <w:rPr>
                <w:rFonts w:ascii="Cambria" w:hAnsi="Cambria"/>
                <w:sz w:val="22"/>
                <w:szCs w:val="22"/>
              </w:rPr>
              <w:t xml:space="preserve">, IBM Rational clear case, IBM Rational Clear Quest, IBM Rational Software Architect (RSA), </w:t>
            </w:r>
          </w:p>
          <w:p w14:paraId="1C8C21FA" w14:textId="4F678ED5" w:rsidR="00831416" w:rsidRDefault="00831416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831416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Servers</w:t>
            </w:r>
            <w:r>
              <w:rPr>
                <w:rFonts w:ascii="Cambria" w:hAnsi="Cambria"/>
                <w:sz w:val="22"/>
                <w:szCs w:val="22"/>
              </w:rPr>
              <w:t xml:space="preserve">: Oracle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weblogic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server 10.x and 12.2.x, Tomcat, </w:t>
            </w:r>
            <w:r w:rsidR="002B0E71">
              <w:rPr>
                <w:rFonts w:ascii="Cambria" w:hAnsi="Cambria"/>
                <w:sz w:val="22"/>
                <w:szCs w:val="22"/>
              </w:rPr>
              <w:t xml:space="preserve">IBM </w:t>
            </w:r>
            <w:proofErr w:type="spellStart"/>
            <w:r w:rsidR="002B0E71">
              <w:rPr>
                <w:rFonts w:ascii="Cambria" w:hAnsi="Cambria"/>
                <w:sz w:val="22"/>
                <w:szCs w:val="22"/>
              </w:rPr>
              <w:t>W</w:t>
            </w:r>
            <w:r w:rsidR="003964D0">
              <w:rPr>
                <w:rFonts w:ascii="Cambria" w:hAnsi="Cambria"/>
                <w:sz w:val="22"/>
                <w:szCs w:val="22"/>
              </w:rPr>
              <w:t>ebsphere</w:t>
            </w:r>
            <w:proofErr w:type="spellEnd"/>
            <w:r w:rsidR="003964D0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F27B5">
              <w:rPr>
                <w:rFonts w:ascii="Cambria" w:hAnsi="Cambria"/>
                <w:sz w:val="22"/>
                <w:szCs w:val="22"/>
              </w:rPr>
              <w:t>server</w:t>
            </w:r>
            <w:r w:rsidR="003964D0">
              <w:rPr>
                <w:rFonts w:ascii="Cambria" w:hAnsi="Cambria"/>
                <w:sz w:val="22"/>
                <w:szCs w:val="22"/>
              </w:rPr>
              <w:t>(W</w:t>
            </w:r>
            <w:r w:rsidR="002B0E71">
              <w:rPr>
                <w:rFonts w:ascii="Cambria" w:hAnsi="Cambria"/>
                <w:sz w:val="22"/>
                <w:szCs w:val="22"/>
              </w:rPr>
              <w:t>AS</w:t>
            </w:r>
            <w:r w:rsidR="003964D0">
              <w:rPr>
                <w:rFonts w:ascii="Cambria" w:hAnsi="Cambria"/>
                <w:sz w:val="22"/>
                <w:szCs w:val="22"/>
              </w:rPr>
              <w:t>)</w:t>
            </w:r>
            <w:r w:rsidR="002B0E71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="002B0E71">
              <w:rPr>
                <w:rFonts w:ascii="Cambria" w:hAnsi="Cambria"/>
                <w:sz w:val="22"/>
                <w:szCs w:val="22"/>
              </w:rPr>
              <w:t>Jboss</w:t>
            </w:r>
            <w:proofErr w:type="spellEnd"/>
            <w:r w:rsidR="002B0E71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>etc.,</w:t>
            </w:r>
          </w:p>
          <w:p w14:paraId="47004232" w14:textId="5945181F" w:rsidR="00B75074" w:rsidRDefault="00831416" w:rsidP="00D75D43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831416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DevOps Tools</w:t>
            </w:r>
            <w:r>
              <w:rPr>
                <w:rFonts w:ascii="Cambria" w:hAnsi="Cambria"/>
                <w:sz w:val="22"/>
                <w:szCs w:val="22"/>
              </w:rPr>
              <w:t xml:space="preserve">: </w:t>
            </w:r>
            <w:r w:rsidR="00D75D43">
              <w:rPr>
                <w:rFonts w:ascii="Cambria" w:hAnsi="Cambria"/>
                <w:sz w:val="22"/>
                <w:szCs w:val="22"/>
              </w:rPr>
              <w:t>Jenkins CI</w:t>
            </w:r>
            <w:r w:rsidR="007B6790">
              <w:rPr>
                <w:rFonts w:ascii="Cambria" w:hAnsi="Cambria"/>
                <w:sz w:val="22"/>
                <w:szCs w:val="22"/>
              </w:rPr>
              <w:t>/CD</w:t>
            </w:r>
            <w:r w:rsidR="00D75D43">
              <w:rPr>
                <w:rFonts w:ascii="Cambria" w:hAnsi="Cambria"/>
                <w:sz w:val="22"/>
                <w:szCs w:val="22"/>
              </w:rPr>
              <w:t xml:space="preserve">, </w:t>
            </w:r>
            <w:r>
              <w:rPr>
                <w:rFonts w:ascii="Cambria" w:hAnsi="Cambria"/>
                <w:sz w:val="22"/>
                <w:szCs w:val="22"/>
              </w:rPr>
              <w:t xml:space="preserve">Chef,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Ansible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, Docker,</w:t>
            </w:r>
            <w:r w:rsidR="007B6790">
              <w:rPr>
                <w:rFonts w:ascii="Cambria" w:hAnsi="Cambria"/>
                <w:sz w:val="22"/>
                <w:szCs w:val="22"/>
              </w:rPr>
              <w:t xml:space="preserve"> Kubernetes</w:t>
            </w:r>
            <w:r w:rsidR="00225C3C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="00225C3C">
              <w:rPr>
                <w:rFonts w:ascii="Cambria" w:hAnsi="Cambria"/>
                <w:sz w:val="22"/>
                <w:szCs w:val="22"/>
              </w:rPr>
              <w:t>AppDynamics</w:t>
            </w:r>
            <w:proofErr w:type="spellEnd"/>
            <w:r w:rsidR="00225C3C">
              <w:rPr>
                <w:rFonts w:ascii="Cambria" w:hAnsi="Cambria"/>
                <w:sz w:val="22"/>
                <w:szCs w:val="22"/>
              </w:rPr>
              <w:t xml:space="preserve">, </w:t>
            </w:r>
            <w:r w:rsidR="008E68D5">
              <w:rPr>
                <w:rFonts w:ascii="Cambria" w:hAnsi="Cambria"/>
                <w:sz w:val="22"/>
                <w:szCs w:val="22"/>
              </w:rPr>
              <w:t>DXInsights</w:t>
            </w:r>
          </w:p>
          <w:p w14:paraId="6FF851DA" w14:textId="77777777" w:rsidR="002000B4" w:rsidRDefault="00831416" w:rsidP="002000B4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 w:rsidRPr="00831416">
              <w:rPr>
                <w:rFonts w:ascii="Cambria" w:hAnsi="Cambria"/>
                <w:b/>
                <w:bCs/>
                <w:sz w:val="22"/>
                <w:szCs w:val="22"/>
                <w:u w:val="single"/>
              </w:rPr>
              <w:t>Other Tools</w:t>
            </w:r>
            <w:r>
              <w:rPr>
                <w:rFonts w:ascii="Cambria" w:hAnsi="Cambria"/>
                <w:sz w:val="22"/>
                <w:szCs w:val="22"/>
              </w:rPr>
              <w:t xml:space="preserve">: </w:t>
            </w:r>
            <w:r w:rsidR="002000B4">
              <w:rPr>
                <w:rFonts w:ascii="Cambria" w:hAnsi="Cambria"/>
                <w:sz w:val="22"/>
                <w:szCs w:val="22"/>
              </w:rPr>
              <w:t xml:space="preserve">TOAD, HP quality center, </w:t>
            </w:r>
          </w:p>
          <w:p w14:paraId="2469024C" w14:textId="77777777" w:rsidR="00831416" w:rsidRDefault="002000B4" w:rsidP="00831416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HP SM7, Axis tool</w:t>
            </w:r>
            <w:r w:rsidR="00831416">
              <w:rPr>
                <w:rFonts w:ascii="Cambria" w:hAnsi="Cambria"/>
                <w:sz w:val="22"/>
                <w:szCs w:val="22"/>
              </w:rPr>
              <w:t xml:space="preserve">, HP lifecycle management, </w:t>
            </w:r>
          </w:p>
          <w:p w14:paraId="6B89D8E0" w14:textId="77777777" w:rsidR="00466137" w:rsidRDefault="00831416" w:rsidP="00466137">
            <w:pPr>
              <w:tabs>
                <w:tab w:val="left" w:pos="576"/>
                <w:tab w:val="left" w:pos="1701"/>
                <w:tab w:val="left" w:pos="3261"/>
                <w:tab w:val="left" w:pos="3400"/>
                <w:tab w:val="left" w:pos="3544"/>
                <w:tab w:val="left" w:pos="3686"/>
                <w:tab w:val="left" w:pos="3969"/>
                <w:tab w:val="left" w:pos="4253"/>
              </w:tabs>
              <w:suppressAutoHyphens w:val="0"/>
              <w:jc w:val="both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SSH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tectia</w:t>
            </w:r>
            <w:proofErr w:type="spellEnd"/>
          </w:p>
        </w:tc>
      </w:tr>
    </w:tbl>
    <w:p w14:paraId="3E6BF9ED" w14:textId="77777777" w:rsidR="00200D93" w:rsidRDefault="00200D93" w:rsidP="007A6693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53EEE406" w14:textId="77777777" w:rsidR="00F33A39" w:rsidRPr="00F33A39" w:rsidRDefault="00F33A39" w:rsidP="00F33A39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A6022A"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lastRenderedPageBreak/>
        <w:t>PROJECT SUMMARY</w:t>
      </w:r>
      <w:r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 xml:space="preserve"> (Barclays Global Service Centre Private Limited)</w:t>
      </w: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0EAEAE8C" w14:textId="6CA2C330" w:rsidR="007A6693" w:rsidRPr="00FB6541" w:rsidRDefault="007A6693" w:rsidP="007A6693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="005518BF">
        <w:rPr>
          <w:rFonts w:ascii="Cambria" w:hAnsi="Cambria"/>
          <w:b/>
          <w:bCs/>
          <w:color w:val="0000FF"/>
          <w:sz w:val="22"/>
          <w:szCs w:val="22"/>
        </w:rPr>
        <w:t xml:space="preserve">Payment Gateways - </w:t>
      </w:r>
      <w:r w:rsidR="004F56AC">
        <w:rPr>
          <w:rFonts w:ascii="Cambria" w:hAnsi="Cambria"/>
          <w:b/>
          <w:bCs/>
          <w:color w:val="0000FF"/>
          <w:sz w:val="22"/>
          <w:szCs w:val="22"/>
        </w:rPr>
        <w:t xml:space="preserve">Payment </w:t>
      </w:r>
      <w:proofErr w:type="spellStart"/>
      <w:r w:rsidR="004F56AC">
        <w:rPr>
          <w:rFonts w:ascii="Cambria" w:hAnsi="Cambria"/>
          <w:b/>
          <w:bCs/>
          <w:color w:val="0000FF"/>
          <w:sz w:val="22"/>
          <w:szCs w:val="22"/>
        </w:rPr>
        <w:t>RestApi</w:t>
      </w:r>
      <w:proofErr w:type="spellEnd"/>
      <w:r w:rsidR="004F56AC">
        <w:rPr>
          <w:rFonts w:ascii="Cambria" w:hAnsi="Cambria"/>
          <w:b/>
          <w:bCs/>
          <w:color w:val="0000FF"/>
          <w:sz w:val="22"/>
          <w:szCs w:val="22"/>
        </w:rPr>
        <w:t xml:space="preserve"> Service</w:t>
      </w:r>
      <w:r w:rsidR="005518BF">
        <w:rPr>
          <w:rFonts w:ascii="Cambria" w:hAnsi="Cambria"/>
          <w:b/>
          <w:bCs/>
          <w:color w:val="0000FF"/>
          <w:sz w:val="22"/>
          <w:szCs w:val="22"/>
        </w:rPr>
        <w:t xml:space="preserve"> (NEXO standard)</w:t>
      </w:r>
      <w:r w:rsidR="004F56AC">
        <w:rPr>
          <w:rFonts w:ascii="Cambria" w:hAnsi="Cambria"/>
          <w:b/>
          <w:bCs/>
          <w:color w:val="0000FF"/>
          <w:sz w:val="22"/>
          <w:szCs w:val="22"/>
        </w:rPr>
        <w:t>/</w:t>
      </w:r>
      <w:proofErr w:type="spellStart"/>
      <w:r w:rsidR="004F56AC">
        <w:rPr>
          <w:rFonts w:ascii="Cambria" w:hAnsi="Cambria"/>
          <w:b/>
          <w:bCs/>
          <w:color w:val="0000FF"/>
          <w:sz w:val="22"/>
          <w:szCs w:val="22"/>
        </w:rPr>
        <w:t>SmartPay</w:t>
      </w:r>
      <w:proofErr w:type="spellEnd"/>
      <w:r w:rsidR="00996EC8">
        <w:rPr>
          <w:rFonts w:ascii="Cambria" w:hAnsi="Cambria"/>
          <w:b/>
          <w:bCs/>
          <w:color w:val="0000FF"/>
          <w:sz w:val="22"/>
          <w:szCs w:val="22"/>
        </w:rPr>
        <w:t>-Core</w:t>
      </w:r>
    </w:p>
    <w:p w14:paraId="5E6AE7B5" w14:textId="77777777" w:rsidR="007A6693" w:rsidRPr="00F20F15" w:rsidRDefault="007A6693" w:rsidP="007A6693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 w:rsidR="004F45F2">
        <w:rPr>
          <w:rFonts w:ascii="Cambria" w:hAnsi="Cambria"/>
          <w:b/>
          <w:bCs/>
          <w:sz w:val="22"/>
          <w:szCs w:val="22"/>
        </w:rPr>
        <w:t>Dec</w:t>
      </w:r>
      <w:r>
        <w:rPr>
          <w:rFonts w:ascii="Cambria" w:hAnsi="Cambria"/>
          <w:b/>
          <w:bCs/>
          <w:sz w:val="22"/>
          <w:szCs w:val="22"/>
        </w:rPr>
        <w:t xml:space="preserve"> 2020 – Till date</w:t>
      </w:r>
    </w:p>
    <w:p w14:paraId="4647E318" w14:textId="7E6A285F" w:rsidR="007A6693" w:rsidRPr="00FB6541" w:rsidRDefault="007A6693" w:rsidP="007A6693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</w:t>
      </w:r>
      <w:r w:rsidR="009E631E">
        <w:rPr>
          <w:rFonts w:ascii="Cambria" w:hAnsi="Cambria"/>
          <w:b/>
          <w:bCs/>
          <w:sz w:val="22"/>
          <w:szCs w:val="22"/>
        </w:rPr>
        <w:t>s</w:t>
      </w:r>
      <w:r>
        <w:rPr>
          <w:rFonts w:ascii="Cambria" w:hAnsi="Cambria"/>
          <w:b/>
          <w:bCs/>
          <w:sz w:val="22"/>
          <w:szCs w:val="22"/>
        </w:rPr>
        <w:t xml:space="preserve">: </w:t>
      </w:r>
      <w:r w:rsidR="007C7A3B">
        <w:rPr>
          <w:rFonts w:ascii="Cambria" w:hAnsi="Cambria"/>
          <w:b/>
          <w:bCs/>
          <w:sz w:val="22"/>
          <w:szCs w:val="22"/>
        </w:rPr>
        <w:t>Technical</w:t>
      </w:r>
      <w:r w:rsidR="00047AB8">
        <w:rPr>
          <w:rFonts w:ascii="Cambria" w:hAnsi="Cambria"/>
          <w:b/>
          <w:bCs/>
          <w:sz w:val="22"/>
          <w:szCs w:val="22"/>
        </w:rPr>
        <w:t xml:space="preserve"> Lead/Architect</w:t>
      </w:r>
      <w:r w:rsidR="009E631E">
        <w:rPr>
          <w:rFonts w:ascii="Cambria" w:hAnsi="Cambria"/>
          <w:b/>
          <w:bCs/>
          <w:sz w:val="22"/>
          <w:szCs w:val="22"/>
        </w:rPr>
        <w:t>/Line Manager</w:t>
      </w:r>
    </w:p>
    <w:p w14:paraId="4EDFEF7A" w14:textId="77777777" w:rsidR="007A6693" w:rsidRDefault="007A6693" w:rsidP="007A6693">
      <w:pPr>
        <w:pStyle w:val="TableContents"/>
        <w:spacing w:line="360" w:lineRule="auto"/>
        <w:ind w:right="360"/>
        <w:rPr>
          <w:rFonts w:ascii="Cambria" w:hAnsi="Cambria" w:cs="Arial"/>
          <w:b/>
          <w:bCs/>
          <w:sz w:val="22"/>
          <w:szCs w:val="22"/>
          <w:u w:val="single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14:paraId="0668A11A" w14:textId="01C8761C" w:rsidR="00112174" w:rsidRDefault="00F674B4" w:rsidP="0011217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This project is called “Barclays Payments Merchants Services” in which I am a</w:t>
      </w:r>
      <w:r w:rsidR="00466137">
        <w:rPr>
          <w:rFonts w:ascii="Cambria" w:hAnsi="Cambria" w:cs="Arial"/>
          <w:sz w:val="22"/>
          <w:szCs w:val="22"/>
        </w:rPr>
        <w:t>ctively involved</w:t>
      </w:r>
      <w:r w:rsidR="00047AB8">
        <w:rPr>
          <w:rFonts w:ascii="Cambria" w:hAnsi="Cambria" w:cs="Arial"/>
          <w:sz w:val="22"/>
          <w:szCs w:val="22"/>
        </w:rPr>
        <w:t xml:space="preserve"> in developing, testing, and releasing highly available, scalable, resilient, and performance-oriented </w:t>
      </w:r>
      <w:r w:rsidR="00112174">
        <w:rPr>
          <w:rFonts w:ascii="Cambria" w:hAnsi="Cambria" w:cs="Arial"/>
          <w:sz w:val="22"/>
          <w:szCs w:val="22"/>
        </w:rPr>
        <w:t>payment processing</w:t>
      </w:r>
      <w:r w:rsidR="0096798F">
        <w:rPr>
          <w:rFonts w:ascii="Cambria" w:hAnsi="Cambria" w:cs="Arial"/>
          <w:sz w:val="22"/>
          <w:szCs w:val="22"/>
        </w:rPr>
        <w:t>/payment gateway</w:t>
      </w:r>
      <w:r w:rsidR="00112174">
        <w:rPr>
          <w:rFonts w:ascii="Cambria" w:hAnsi="Cambria" w:cs="Arial"/>
          <w:sz w:val="22"/>
          <w:szCs w:val="22"/>
        </w:rPr>
        <w:t xml:space="preserve"> APIs such as Authorization, capture</w:t>
      </w:r>
      <w:r>
        <w:rPr>
          <w:rFonts w:ascii="Cambria" w:hAnsi="Cambria" w:cs="Arial"/>
          <w:sz w:val="22"/>
          <w:szCs w:val="22"/>
        </w:rPr>
        <w:t>/settlement</w:t>
      </w:r>
      <w:r w:rsidR="00112174">
        <w:rPr>
          <w:rFonts w:ascii="Cambria" w:hAnsi="Cambria" w:cs="Arial"/>
          <w:sz w:val="22"/>
          <w:szCs w:val="22"/>
        </w:rPr>
        <w:t>, refunds, cancellations, etc</w:t>
      </w:r>
      <w:r w:rsidR="00047AB8">
        <w:rPr>
          <w:rFonts w:ascii="Cambria" w:hAnsi="Cambria" w:cs="Arial"/>
          <w:sz w:val="22"/>
          <w:szCs w:val="22"/>
        </w:rPr>
        <w:t>.</w:t>
      </w:r>
      <w:r w:rsidR="00112174">
        <w:rPr>
          <w:rFonts w:ascii="Cambria" w:hAnsi="Cambria" w:cs="Arial"/>
          <w:sz w:val="22"/>
          <w:szCs w:val="22"/>
        </w:rPr>
        <w:t xml:space="preserve"> ensuring </w:t>
      </w:r>
      <w:r w:rsidR="00112174" w:rsidRPr="00112174">
        <w:rPr>
          <w:rFonts w:ascii="Cambria" w:hAnsi="Cambria" w:cs="Arial"/>
          <w:sz w:val="22"/>
          <w:szCs w:val="22"/>
        </w:rPr>
        <w:t xml:space="preserve">compliance with industry regulations, such as PCI DSS, to protect sensitive payment information </w:t>
      </w:r>
    </w:p>
    <w:p w14:paraId="2076073C" w14:textId="343927AE" w:rsidR="00C26A46" w:rsidRDefault="00C26A46" w:rsidP="00C26A46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</w:t>
      </w:r>
      <w:r w:rsidRPr="00C26A46">
        <w:rPr>
          <w:rFonts w:ascii="Cambria" w:hAnsi="Cambria" w:cs="Arial"/>
          <w:sz w:val="22"/>
          <w:szCs w:val="22"/>
        </w:rPr>
        <w:t xml:space="preserve">s </w:t>
      </w:r>
      <w:r w:rsidR="009E631E">
        <w:rPr>
          <w:rFonts w:ascii="Cambria" w:hAnsi="Cambria" w:cs="Arial"/>
          <w:sz w:val="22"/>
          <w:szCs w:val="22"/>
        </w:rPr>
        <w:t xml:space="preserve">Technical </w:t>
      </w:r>
      <w:r w:rsidRPr="00C26A46">
        <w:rPr>
          <w:rFonts w:ascii="Cambria" w:hAnsi="Cambria" w:cs="Arial"/>
          <w:sz w:val="22"/>
          <w:szCs w:val="22"/>
        </w:rPr>
        <w:t xml:space="preserve">Lead specializing in NEXO standard payment gateway </w:t>
      </w:r>
      <w:r>
        <w:rPr>
          <w:rFonts w:ascii="Cambria" w:hAnsi="Cambria" w:cs="Arial"/>
          <w:sz w:val="22"/>
          <w:szCs w:val="22"/>
        </w:rPr>
        <w:t>spring-boot-</w:t>
      </w:r>
      <w:r w:rsidRPr="00C26A46">
        <w:rPr>
          <w:rFonts w:ascii="Cambria" w:hAnsi="Cambria" w:cs="Arial"/>
          <w:sz w:val="22"/>
          <w:szCs w:val="22"/>
        </w:rPr>
        <w:t>micro</w:t>
      </w:r>
      <w:r>
        <w:rPr>
          <w:rFonts w:ascii="Cambria" w:hAnsi="Cambria" w:cs="Arial"/>
          <w:sz w:val="22"/>
          <w:szCs w:val="22"/>
        </w:rPr>
        <w:t>-</w:t>
      </w:r>
      <w:r w:rsidRPr="00C26A46">
        <w:rPr>
          <w:rFonts w:ascii="Cambria" w:hAnsi="Cambria" w:cs="Arial"/>
          <w:sz w:val="22"/>
          <w:szCs w:val="22"/>
        </w:rPr>
        <w:t>services, my multifaceted role extends from hands-on development and testing to deployment management, CI/CD pipeline optimization, and mentoring teams in Agile Scrum processes. With a focus on code quality and technical leadership, I contribute to creating robust and efficient solutions for the dynamic world of payment gateway development</w:t>
      </w:r>
    </w:p>
    <w:p w14:paraId="0CED254B" w14:textId="2131BE9F" w:rsidR="009E631E" w:rsidRDefault="009E631E" w:rsidP="0011217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As Team Lead, lead the teams to solve complex problems, adapt to change in processes, tasks, activities, etc.,</w:t>
      </w:r>
    </w:p>
    <w:p w14:paraId="20181597" w14:textId="10FB1F51" w:rsidR="00112174" w:rsidRPr="00112174" w:rsidRDefault="00112174" w:rsidP="0011217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</w:t>
      </w:r>
      <w:r w:rsidR="0096798F" w:rsidRPr="0096798F">
        <w:rPr>
          <w:rFonts w:ascii="Cambria" w:hAnsi="Cambria" w:cs="Arial"/>
          <w:sz w:val="22"/>
          <w:szCs w:val="22"/>
        </w:rPr>
        <w:t>to optimize payment processing performance, reduce latency, or enhance the overall efficiency of payment transactions.</w:t>
      </w:r>
    </w:p>
    <w:p w14:paraId="277D2E84" w14:textId="39D743F0" w:rsidR="00047AB8" w:rsidRDefault="00047AB8" w:rsidP="00047AB8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automating the various processing of applications in order to achieve 1-click deployment. Also monitoring and ensuring the code-quality, release maturity, Test maturity, </w:t>
      </w:r>
      <w:r w:rsidR="0096798F">
        <w:rPr>
          <w:rFonts w:ascii="Cambria" w:hAnsi="Cambria" w:cs="Arial"/>
          <w:sz w:val="22"/>
          <w:szCs w:val="22"/>
        </w:rPr>
        <w:t>etc.</w:t>
      </w:r>
      <w:r>
        <w:rPr>
          <w:rFonts w:ascii="Cambria" w:hAnsi="Cambria" w:cs="Arial"/>
          <w:sz w:val="22"/>
          <w:szCs w:val="22"/>
        </w:rPr>
        <w:t>, metrics of applications</w:t>
      </w:r>
    </w:p>
    <w:p w14:paraId="086E436A" w14:textId="77777777" w:rsidR="004E1AD6" w:rsidRDefault="004E1AD6" w:rsidP="004E1AD6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participating in all agile ceremonies and also educated the team to follow the agile practices and flows</w:t>
      </w:r>
    </w:p>
    <w:p w14:paraId="2BF9D9DE" w14:textId="04AAC565" w:rsidR="0096798F" w:rsidRPr="004E1AD6" w:rsidRDefault="0096798F" w:rsidP="004E1AD6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</w:t>
      </w:r>
      <w:r w:rsidRPr="0096798F">
        <w:rPr>
          <w:rFonts w:ascii="Cambria" w:hAnsi="Cambria" w:cs="Arial"/>
          <w:sz w:val="22"/>
          <w:szCs w:val="22"/>
        </w:rPr>
        <w:t>ollaborated with cross-functional teams, such as development, finance, and customer support, to ensure a cohesive payment solution.</w:t>
      </w:r>
    </w:p>
    <w:p w14:paraId="091CFB99" w14:textId="1CABE2BE" w:rsidR="00047AB8" w:rsidRDefault="004E1AD6" w:rsidP="007A6693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Evaluated</w:t>
      </w:r>
      <w:r w:rsidR="0096798F">
        <w:rPr>
          <w:rFonts w:ascii="Cambria" w:hAnsi="Cambria" w:cs="Arial"/>
          <w:sz w:val="22"/>
          <w:szCs w:val="22"/>
        </w:rPr>
        <w:t>/utilized</w:t>
      </w:r>
      <w:r>
        <w:rPr>
          <w:rFonts w:ascii="Cambria" w:hAnsi="Cambria" w:cs="Arial"/>
          <w:sz w:val="22"/>
          <w:szCs w:val="22"/>
        </w:rPr>
        <w:t xml:space="preserve"> new libraries such as JsonSchema2Pojo for a use-case, and utilized customized library (written by me called – “</w:t>
      </w:r>
      <w:proofErr w:type="spellStart"/>
      <w:r>
        <w:rPr>
          <w:rFonts w:ascii="Cambria" w:hAnsi="Cambria" w:cs="Arial"/>
          <w:sz w:val="22"/>
          <w:szCs w:val="22"/>
        </w:rPr>
        <w:t>HateoasHelper</w:t>
      </w:r>
      <w:proofErr w:type="spellEnd"/>
      <w:r>
        <w:rPr>
          <w:rFonts w:ascii="Cambria" w:hAnsi="Cambria" w:cs="Arial"/>
          <w:sz w:val="22"/>
          <w:szCs w:val="22"/>
        </w:rPr>
        <w:t>”), and tools such as Jenkins CI/CD to automate various use-cases</w:t>
      </w:r>
    </w:p>
    <w:p w14:paraId="07C27A38" w14:textId="7050F125" w:rsidR="00FE62D1" w:rsidRPr="00FE62D1" w:rsidRDefault="00737C37" w:rsidP="00FE62D1">
      <w:pPr>
        <w:pStyle w:val="ListParagraph"/>
        <w:numPr>
          <w:ilvl w:val="0"/>
          <w:numId w:val="42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involved in</w:t>
      </w:r>
      <w:r w:rsidR="00FE62D1" w:rsidRPr="00FE62D1">
        <w:rPr>
          <w:rFonts w:ascii="Cambria" w:hAnsi="Cambria" w:cs="Arial"/>
          <w:sz w:val="22"/>
          <w:szCs w:val="22"/>
        </w:rPr>
        <w:t xml:space="preserve"> software design and architecture</w:t>
      </w:r>
      <w:r w:rsidR="00FE62D1">
        <w:rPr>
          <w:rFonts w:ascii="Cambria" w:hAnsi="Cambria" w:cs="Arial"/>
          <w:sz w:val="22"/>
          <w:szCs w:val="22"/>
        </w:rPr>
        <w:t xml:space="preserve"> by designing the systems and Open API specification 3.0 and </w:t>
      </w:r>
      <w:r>
        <w:rPr>
          <w:rFonts w:ascii="Cambria" w:hAnsi="Cambria" w:cs="Arial"/>
          <w:sz w:val="22"/>
          <w:szCs w:val="22"/>
        </w:rPr>
        <w:t>spectral rulesets</w:t>
      </w:r>
    </w:p>
    <w:p w14:paraId="1427536A" w14:textId="4D5D1B19" w:rsidR="00724529" w:rsidRDefault="00724529" w:rsidP="007A6693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 xml:space="preserve">Implemented following Design patterns – </w:t>
      </w:r>
      <w:proofErr w:type="spellStart"/>
      <w:r w:rsidR="00F33A39">
        <w:rPr>
          <w:rFonts w:ascii="Cambria" w:hAnsi="Cambria" w:cs="Arial"/>
          <w:sz w:val="22"/>
          <w:szCs w:val="22"/>
        </w:rPr>
        <w:t>microservices</w:t>
      </w:r>
      <w:proofErr w:type="spellEnd"/>
      <w:r w:rsidR="00F33A39">
        <w:rPr>
          <w:rFonts w:ascii="Cambria" w:hAnsi="Cambria" w:cs="Arial"/>
          <w:sz w:val="22"/>
          <w:szCs w:val="22"/>
        </w:rPr>
        <w:t xml:space="preserve">, </w:t>
      </w:r>
      <w:r w:rsidR="0096798F">
        <w:rPr>
          <w:rFonts w:ascii="Cambria" w:hAnsi="Cambria" w:cs="Arial"/>
          <w:sz w:val="22"/>
          <w:szCs w:val="22"/>
        </w:rPr>
        <w:t>retry</w:t>
      </w:r>
      <w:r>
        <w:rPr>
          <w:rFonts w:ascii="Cambria" w:hAnsi="Cambria" w:cs="Arial"/>
          <w:sz w:val="22"/>
          <w:szCs w:val="22"/>
        </w:rPr>
        <w:t xml:space="preserve"> pattern (spring retry), Event sourcing (spring </w:t>
      </w:r>
      <w:proofErr w:type="spellStart"/>
      <w:r>
        <w:rPr>
          <w:rFonts w:ascii="Cambria" w:hAnsi="Cambria" w:cs="Arial"/>
          <w:sz w:val="22"/>
          <w:szCs w:val="22"/>
        </w:rPr>
        <w:t>hateoas</w:t>
      </w:r>
      <w:proofErr w:type="spellEnd"/>
      <w:r>
        <w:rPr>
          <w:rFonts w:ascii="Cambria" w:hAnsi="Cambria" w:cs="Arial"/>
          <w:sz w:val="22"/>
          <w:szCs w:val="22"/>
        </w:rPr>
        <w:t xml:space="preserve">), circuit breaker and API gateway [using </w:t>
      </w:r>
      <w:proofErr w:type="spellStart"/>
      <w:r>
        <w:rPr>
          <w:rFonts w:ascii="Cambria" w:hAnsi="Cambria" w:cs="Arial"/>
          <w:sz w:val="22"/>
          <w:szCs w:val="22"/>
        </w:rPr>
        <w:t>HAProxy</w:t>
      </w:r>
      <w:proofErr w:type="spellEnd"/>
      <w:r>
        <w:rPr>
          <w:rFonts w:ascii="Cambria" w:hAnsi="Cambria" w:cs="Arial"/>
          <w:sz w:val="22"/>
          <w:szCs w:val="22"/>
        </w:rPr>
        <w:t>]</w:t>
      </w:r>
      <w:r w:rsidR="00F33A39">
        <w:rPr>
          <w:rFonts w:ascii="Cambria" w:hAnsi="Cambria" w:cs="Arial"/>
          <w:sz w:val="22"/>
          <w:szCs w:val="22"/>
        </w:rPr>
        <w:t xml:space="preserve"> in spring-boot application</w:t>
      </w:r>
    </w:p>
    <w:p w14:paraId="43B7D410" w14:textId="77777777" w:rsidR="004E1AD6" w:rsidRDefault="004E1AD6" w:rsidP="007A6693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Ensured that the software Architecture and implementation follow security best practices by introducing UUID/Correlation-Id for each transaction, and JWT</w:t>
      </w:r>
    </w:p>
    <w:p w14:paraId="7E4F3962" w14:textId="4B4D868A" w:rsidR="0075101A" w:rsidRDefault="00047AB8" w:rsidP="007A6693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Technically involved in</w:t>
      </w:r>
      <w:r w:rsidR="00835E84">
        <w:rPr>
          <w:rFonts w:ascii="Cambria" w:hAnsi="Cambria" w:cs="Arial"/>
          <w:sz w:val="22"/>
          <w:szCs w:val="22"/>
        </w:rPr>
        <w:t xml:space="preserve"> </w:t>
      </w:r>
      <w:r>
        <w:rPr>
          <w:rFonts w:ascii="Cambria" w:hAnsi="Cambria" w:cs="Arial"/>
          <w:sz w:val="22"/>
          <w:szCs w:val="22"/>
        </w:rPr>
        <w:t>system designing</w:t>
      </w:r>
      <w:r w:rsidR="00835E84">
        <w:rPr>
          <w:rFonts w:ascii="Cambria" w:hAnsi="Cambria" w:cs="Arial"/>
          <w:sz w:val="22"/>
          <w:szCs w:val="22"/>
        </w:rPr>
        <w:t xml:space="preserve">, </w:t>
      </w:r>
      <w:r>
        <w:rPr>
          <w:rFonts w:ascii="Cambria" w:hAnsi="Cambria" w:cs="Arial"/>
          <w:sz w:val="22"/>
          <w:szCs w:val="22"/>
        </w:rPr>
        <w:t>code</w:t>
      </w:r>
      <w:r w:rsidR="00737C37">
        <w:rPr>
          <w:rFonts w:ascii="Cambria" w:hAnsi="Cambria" w:cs="Arial"/>
          <w:sz w:val="22"/>
          <w:szCs w:val="22"/>
        </w:rPr>
        <w:t>/peer</w:t>
      </w:r>
      <w:r>
        <w:rPr>
          <w:rFonts w:ascii="Cambria" w:hAnsi="Cambria" w:cs="Arial"/>
          <w:sz w:val="22"/>
          <w:szCs w:val="22"/>
        </w:rPr>
        <w:t xml:space="preserve"> reviews, collaborating with stakeholders</w:t>
      </w:r>
      <w:r w:rsidR="00835E84">
        <w:rPr>
          <w:rFonts w:ascii="Cambria" w:hAnsi="Cambria" w:cs="Arial"/>
          <w:sz w:val="22"/>
          <w:szCs w:val="22"/>
        </w:rPr>
        <w:t>,</w:t>
      </w:r>
      <w:r w:rsidR="0075101A">
        <w:rPr>
          <w:rFonts w:ascii="Cambria" w:hAnsi="Cambria" w:cs="Arial"/>
          <w:sz w:val="22"/>
          <w:szCs w:val="22"/>
        </w:rPr>
        <w:t xml:space="preserve"> analyzing the impact, </w:t>
      </w:r>
      <w:r>
        <w:rPr>
          <w:rFonts w:ascii="Cambria" w:hAnsi="Cambria" w:cs="Arial"/>
          <w:sz w:val="22"/>
          <w:szCs w:val="22"/>
        </w:rPr>
        <w:t xml:space="preserve">performance optimization, integration </w:t>
      </w:r>
      <w:r w:rsidR="0075101A">
        <w:rPr>
          <w:rFonts w:ascii="Cambria" w:hAnsi="Cambria" w:cs="Arial"/>
          <w:sz w:val="22"/>
          <w:szCs w:val="22"/>
        </w:rPr>
        <w:t>and implementing the system architecture</w:t>
      </w:r>
      <w:r w:rsidR="004E1AD6">
        <w:rPr>
          <w:rFonts w:ascii="Cambria" w:hAnsi="Cambria" w:cs="Arial"/>
          <w:sz w:val="22"/>
          <w:szCs w:val="22"/>
        </w:rPr>
        <w:t xml:space="preserve"> with downstream applications</w:t>
      </w:r>
    </w:p>
    <w:p w14:paraId="4059610F" w14:textId="77777777" w:rsidR="00311FB9" w:rsidRDefault="00047AB8" w:rsidP="00311FB9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Technically involved in</w:t>
      </w:r>
      <w:r w:rsidR="000644C4">
        <w:rPr>
          <w:rFonts w:ascii="Cambria" w:hAnsi="Cambria" w:cs="Arial"/>
          <w:sz w:val="22"/>
          <w:szCs w:val="22"/>
        </w:rPr>
        <w:t xml:space="preserve"> solution</w:t>
      </w:r>
      <w:r w:rsidR="00311FB9">
        <w:rPr>
          <w:rFonts w:ascii="Cambria" w:hAnsi="Cambria" w:cs="Arial"/>
          <w:sz w:val="22"/>
          <w:szCs w:val="22"/>
        </w:rPr>
        <w:t xml:space="preserve"> design</w:t>
      </w:r>
      <w:r w:rsidR="00835E84">
        <w:rPr>
          <w:rFonts w:ascii="Cambria" w:hAnsi="Cambria" w:cs="Arial"/>
          <w:sz w:val="22"/>
          <w:szCs w:val="22"/>
        </w:rPr>
        <w:t xml:space="preserve">ing (prepare </w:t>
      </w:r>
      <w:r>
        <w:rPr>
          <w:rFonts w:ascii="Cambria" w:hAnsi="Cambria" w:cs="Arial"/>
          <w:sz w:val="22"/>
          <w:szCs w:val="22"/>
        </w:rPr>
        <w:t>HLD/</w:t>
      </w:r>
      <w:r w:rsidR="00835E84">
        <w:rPr>
          <w:rFonts w:ascii="Cambria" w:hAnsi="Cambria" w:cs="Arial"/>
          <w:sz w:val="22"/>
          <w:szCs w:val="22"/>
        </w:rPr>
        <w:t>LLD</w:t>
      </w:r>
      <w:r>
        <w:rPr>
          <w:rFonts w:ascii="Cambria" w:hAnsi="Cambria" w:cs="Arial"/>
          <w:sz w:val="22"/>
          <w:szCs w:val="22"/>
        </w:rPr>
        <w:t>, sequential diagrams, etc.,</w:t>
      </w:r>
      <w:r w:rsidR="00835E84">
        <w:rPr>
          <w:rFonts w:ascii="Cambria" w:hAnsi="Cambria" w:cs="Arial"/>
          <w:sz w:val="22"/>
          <w:szCs w:val="22"/>
        </w:rPr>
        <w:t>)</w:t>
      </w:r>
      <w:r w:rsidR="00311FB9">
        <w:rPr>
          <w:rFonts w:ascii="Cambria" w:hAnsi="Cambria" w:cs="Arial"/>
          <w:sz w:val="22"/>
          <w:szCs w:val="22"/>
        </w:rPr>
        <w:t xml:space="preserve"> and develop</w:t>
      </w:r>
      <w:r w:rsidR="00835E84">
        <w:rPr>
          <w:rFonts w:ascii="Cambria" w:hAnsi="Cambria" w:cs="Arial"/>
          <w:sz w:val="22"/>
          <w:szCs w:val="22"/>
        </w:rPr>
        <w:t>ing</w:t>
      </w:r>
      <w:r w:rsidR="00311FB9">
        <w:rPr>
          <w:rFonts w:ascii="Cambria" w:hAnsi="Cambria" w:cs="Arial"/>
          <w:sz w:val="22"/>
          <w:szCs w:val="22"/>
        </w:rPr>
        <w:t xml:space="preserve"> the system to facilitate the client’s requirements</w:t>
      </w:r>
    </w:p>
    <w:p w14:paraId="3FED4B0D" w14:textId="77777777" w:rsidR="007A6693" w:rsidRPr="00047AB8" w:rsidRDefault="00047AB8" w:rsidP="007A6693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047AB8">
        <w:rPr>
          <w:rFonts w:ascii="Cambria" w:hAnsi="Cambria" w:cs="Arial"/>
          <w:sz w:val="22"/>
          <w:szCs w:val="22"/>
        </w:rPr>
        <w:t xml:space="preserve">Technically </w:t>
      </w:r>
      <w:r w:rsidR="0075101A" w:rsidRPr="00047AB8">
        <w:rPr>
          <w:rFonts w:ascii="Cambria" w:hAnsi="Cambria" w:cs="Arial"/>
          <w:sz w:val="22"/>
          <w:szCs w:val="22"/>
        </w:rPr>
        <w:t>challenge</w:t>
      </w:r>
      <w:r w:rsidRPr="00047AB8">
        <w:rPr>
          <w:rFonts w:ascii="Cambria" w:hAnsi="Cambria" w:cs="Arial"/>
          <w:sz w:val="22"/>
          <w:szCs w:val="22"/>
        </w:rPr>
        <w:t>d</w:t>
      </w:r>
      <w:r w:rsidR="0075101A" w:rsidRPr="00047AB8">
        <w:rPr>
          <w:rFonts w:ascii="Cambria" w:hAnsi="Cambria" w:cs="Arial"/>
          <w:sz w:val="22"/>
          <w:szCs w:val="22"/>
        </w:rPr>
        <w:t xml:space="preserve"> and raise</w:t>
      </w:r>
      <w:r w:rsidR="004E1AD6">
        <w:rPr>
          <w:rFonts w:ascii="Cambria" w:hAnsi="Cambria" w:cs="Arial"/>
          <w:sz w:val="22"/>
          <w:szCs w:val="22"/>
        </w:rPr>
        <w:t>d</w:t>
      </w:r>
      <w:r w:rsidR="0075101A" w:rsidRPr="00047AB8">
        <w:rPr>
          <w:rFonts w:ascii="Cambria" w:hAnsi="Cambria" w:cs="Arial"/>
          <w:sz w:val="22"/>
          <w:szCs w:val="22"/>
        </w:rPr>
        <w:t xml:space="preserve"> concerns about</w:t>
      </w:r>
      <w:r w:rsidR="00835E84" w:rsidRPr="00047AB8">
        <w:rPr>
          <w:rFonts w:ascii="Cambria" w:hAnsi="Cambria" w:cs="Arial"/>
          <w:sz w:val="22"/>
          <w:szCs w:val="22"/>
        </w:rPr>
        <w:t xml:space="preserve"> the architecture in order to be </w:t>
      </w:r>
      <w:r w:rsidR="0075101A" w:rsidRPr="00047AB8">
        <w:rPr>
          <w:rFonts w:ascii="Cambria" w:hAnsi="Cambria" w:cs="Arial"/>
          <w:sz w:val="22"/>
          <w:szCs w:val="22"/>
        </w:rPr>
        <w:t>suited for</w:t>
      </w:r>
      <w:r w:rsidR="00311FB9" w:rsidRPr="00047AB8">
        <w:rPr>
          <w:rFonts w:ascii="Cambria" w:hAnsi="Cambria" w:cs="Arial"/>
          <w:sz w:val="22"/>
          <w:szCs w:val="22"/>
        </w:rPr>
        <w:t xml:space="preserve"> implementation and reduce Tech</w:t>
      </w:r>
      <w:r w:rsidR="0075101A" w:rsidRPr="00047AB8">
        <w:rPr>
          <w:rFonts w:ascii="Cambria" w:hAnsi="Cambria" w:cs="Arial"/>
          <w:sz w:val="22"/>
          <w:szCs w:val="22"/>
        </w:rPr>
        <w:t>n</w:t>
      </w:r>
      <w:r w:rsidR="00311FB9" w:rsidRPr="00047AB8">
        <w:rPr>
          <w:rFonts w:ascii="Cambria" w:hAnsi="Cambria" w:cs="Arial"/>
          <w:sz w:val="22"/>
          <w:szCs w:val="22"/>
        </w:rPr>
        <w:t>i</w:t>
      </w:r>
      <w:r w:rsidR="0075101A" w:rsidRPr="00047AB8">
        <w:rPr>
          <w:rFonts w:ascii="Cambria" w:hAnsi="Cambria" w:cs="Arial"/>
          <w:sz w:val="22"/>
          <w:szCs w:val="22"/>
        </w:rPr>
        <w:t>cal-debts</w:t>
      </w:r>
    </w:p>
    <w:p w14:paraId="0D64F9F5" w14:textId="77777777" w:rsidR="007A6693" w:rsidRDefault="00047AB8" w:rsidP="0075101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</w:t>
      </w:r>
      <w:r w:rsidR="007A6693">
        <w:rPr>
          <w:rFonts w:ascii="Cambria" w:hAnsi="Cambria" w:cs="Arial"/>
          <w:sz w:val="22"/>
          <w:szCs w:val="22"/>
        </w:rPr>
        <w:t xml:space="preserve"> involved in leading and mentoring team members in the development of </w:t>
      </w:r>
      <w:r w:rsidR="0075101A">
        <w:rPr>
          <w:rFonts w:ascii="Cambria" w:hAnsi="Cambria" w:cs="Arial"/>
          <w:sz w:val="22"/>
          <w:szCs w:val="22"/>
        </w:rPr>
        <w:t>software applications</w:t>
      </w:r>
      <w:r w:rsidR="007A6693">
        <w:rPr>
          <w:rFonts w:ascii="Cambria" w:hAnsi="Cambria" w:cs="Arial"/>
          <w:sz w:val="22"/>
          <w:szCs w:val="22"/>
        </w:rPr>
        <w:t xml:space="preserve"> and to improve the application performances</w:t>
      </w:r>
      <w:r w:rsidR="004E1AD6">
        <w:rPr>
          <w:rFonts w:ascii="Cambria" w:hAnsi="Cambria" w:cs="Arial"/>
          <w:sz w:val="22"/>
          <w:szCs w:val="22"/>
        </w:rPr>
        <w:t>. Initiated “Developer-connect sessions” in which colleagues can share the knowledge from different backgrounds</w:t>
      </w:r>
    </w:p>
    <w:p w14:paraId="75D5E35F" w14:textId="2911A4BC" w:rsidR="0075101A" w:rsidRPr="0075101A" w:rsidRDefault="0096798F" w:rsidP="0075101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supervising</w:t>
      </w:r>
      <w:r w:rsidR="0075101A">
        <w:rPr>
          <w:rFonts w:ascii="Cambria" w:hAnsi="Cambria" w:cs="Arial"/>
          <w:sz w:val="22"/>
          <w:szCs w:val="22"/>
        </w:rPr>
        <w:t xml:space="preserve"> the Direct Reports – address any issues raised</w:t>
      </w:r>
      <w:r w:rsidR="00311FB9">
        <w:rPr>
          <w:rFonts w:ascii="Cambria" w:hAnsi="Cambria" w:cs="Arial"/>
          <w:sz w:val="22"/>
          <w:szCs w:val="22"/>
        </w:rPr>
        <w:t xml:space="preserve"> by</w:t>
      </w:r>
      <w:r w:rsidR="0075101A">
        <w:rPr>
          <w:rFonts w:ascii="Cambria" w:hAnsi="Cambria" w:cs="Arial"/>
          <w:sz w:val="22"/>
          <w:szCs w:val="22"/>
        </w:rPr>
        <w:t xml:space="preserve">, motivate, </w:t>
      </w:r>
      <w:r w:rsidR="00311FB9">
        <w:rPr>
          <w:rFonts w:ascii="Cambria" w:hAnsi="Cambria" w:cs="Arial"/>
          <w:sz w:val="22"/>
          <w:szCs w:val="22"/>
        </w:rPr>
        <w:t>take responsibilities on, provide timely feedback to, improve the work-efficiency of the Direct Reports</w:t>
      </w:r>
    </w:p>
    <w:p w14:paraId="2980BCA2" w14:textId="09321674" w:rsidR="00835E84" w:rsidRDefault="00835E84" w:rsidP="00835E84">
      <w:pPr>
        <w:pStyle w:val="TableContents"/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bCs/>
          <w:sz w:val="22"/>
          <w:szCs w:val="22"/>
          <w:u w:val="single"/>
        </w:rPr>
        <w:t xml:space="preserve">General </w:t>
      </w:r>
      <w:r w:rsidR="00112174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 w:rsidR="00112174">
        <w:rPr>
          <w:rFonts w:ascii="Cambria" w:hAnsi="Cambria" w:cs="Arial"/>
          <w:sz w:val="22"/>
          <w:szCs w:val="22"/>
        </w:rPr>
        <w:t>: -</w:t>
      </w:r>
    </w:p>
    <w:p w14:paraId="4AD155E9" w14:textId="77777777" w:rsidR="00835E84" w:rsidRDefault="00835E84" w:rsidP="00835E8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E21764">
        <w:rPr>
          <w:rFonts w:ascii="Cambria" w:hAnsi="Cambria" w:cs="Arial"/>
          <w:sz w:val="22"/>
          <w:szCs w:val="22"/>
        </w:rPr>
        <w:t>To develop</w:t>
      </w:r>
      <w:r>
        <w:rPr>
          <w:rFonts w:ascii="Cambria" w:hAnsi="Cambria" w:cs="Arial"/>
          <w:sz w:val="22"/>
          <w:szCs w:val="22"/>
        </w:rPr>
        <w:t>/test/release</w:t>
      </w:r>
      <w:r w:rsidRPr="00E21764">
        <w:rPr>
          <w:rFonts w:ascii="Cambria" w:hAnsi="Cambria" w:cs="Arial"/>
          <w:sz w:val="22"/>
          <w:szCs w:val="22"/>
        </w:rPr>
        <w:t xml:space="preserve"> various web</w:t>
      </w:r>
      <w:r>
        <w:rPr>
          <w:rFonts w:ascii="Cambria" w:hAnsi="Cambria" w:cs="Arial"/>
          <w:sz w:val="22"/>
          <w:szCs w:val="22"/>
        </w:rPr>
        <w:t>-</w:t>
      </w:r>
      <w:r w:rsidRPr="00E21764">
        <w:rPr>
          <w:rFonts w:ascii="Cambria" w:hAnsi="Cambria" w:cs="Arial"/>
          <w:sz w:val="22"/>
          <w:szCs w:val="22"/>
        </w:rPr>
        <w:t>services</w:t>
      </w:r>
      <w:r>
        <w:rPr>
          <w:rFonts w:ascii="Cambria" w:hAnsi="Cambria" w:cs="Arial"/>
          <w:sz w:val="22"/>
          <w:szCs w:val="22"/>
        </w:rPr>
        <w:t xml:space="preserve"> and other applications</w:t>
      </w:r>
      <w:r w:rsidRPr="00E21764">
        <w:rPr>
          <w:rFonts w:ascii="Cambria" w:hAnsi="Cambria" w:cs="Arial"/>
          <w:sz w:val="22"/>
          <w:szCs w:val="22"/>
        </w:rPr>
        <w:t xml:space="preserve"> with various technologies and frameworks such as </w:t>
      </w:r>
      <w:r>
        <w:rPr>
          <w:rFonts w:ascii="Cambria" w:hAnsi="Cambria" w:cs="Arial"/>
          <w:sz w:val="22"/>
          <w:szCs w:val="22"/>
        </w:rPr>
        <w:t xml:space="preserve">REST, </w:t>
      </w:r>
      <w:r w:rsidRPr="00E21764">
        <w:rPr>
          <w:rFonts w:ascii="Cambria" w:hAnsi="Cambria" w:cs="Arial"/>
          <w:sz w:val="22"/>
          <w:szCs w:val="22"/>
        </w:rPr>
        <w:t>spring</w:t>
      </w:r>
      <w:r>
        <w:rPr>
          <w:rFonts w:ascii="Cambria" w:hAnsi="Cambria" w:cs="Arial"/>
          <w:sz w:val="22"/>
          <w:szCs w:val="22"/>
        </w:rPr>
        <w:t xml:space="preserve"> web-services, Jenkins, Chef</w:t>
      </w:r>
    </w:p>
    <w:p w14:paraId="5BD9BB49" w14:textId="77777777" w:rsidR="00835E84" w:rsidRDefault="00835E84" w:rsidP="00835E8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To manage and lead the team members to achieve the business goals in terms of application SDLC </w:t>
      </w:r>
      <w:proofErr w:type="spellStart"/>
      <w:r>
        <w:rPr>
          <w:rFonts w:ascii="Cambria" w:hAnsi="Cambria" w:cs="Arial"/>
          <w:sz w:val="22"/>
          <w:szCs w:val="22"/>
        </w:rPr>
        <w:t>lifecyle</w:t>
      </w:r>
      <w:proofErr w:type="spellEnd"/>
      <w:r>
        <w:rPr>
          <w:rFonts w:ascii="Cambria" w:hAnsi="Cambria" w:cs="Arial"/>
          <w:sz w:val="22"/>
          <w:szCs w:val="22"/>
        </w:rPr>
        <w:t xml:space="preserve"> and nurture their skills to innovate and enhance.</w:t>
      </w:r>
    </w:p>
    <w:p w14:paraId="4AF2D216" w14:textId="77777777" w:rsidR="00B22436" w:rsidRDefault="00835E84" w:rsidP="00835E8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To design the applications based on business requirements and take part in various initiatives and also bring-up new ideas to improve the work-efficiency and productivity.</w:t>
      </w:r>
    </w:p>
    <w:p w14:paraId="6072656A" w14:textId="77777777" w:rsidR="00311FB9" w:rsidRPr="00B22436" w:rsidRDefault="00835E84" w:rsidP="00835E8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B22436">
        <w:rPr>
          <w:rFonts w:ascii="Cambria" w:hAnsi="Cambria" w:cs="Arial"/>
          <w:sz w:val="22"/>
          <w:szCs w:val="22"/>
        </w:rPr>
        <w:t>To provide solutions architecture based on the business requirements</w:t>
      </w:r>
    </w:p>
    <w:p w14:paraId="1FA98208" w14:textId="77777777" w:rsidR="00835E84" w:rsidRDefault="00835E84" w:rsidP="00835E84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</w:p>
    <w:p w14:paraId="44EE1D4F" w14:textId="77777777" w:rsidR="00466137" w:rsidRDefault="00466137" w:rsidP="004629C4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7DE74693" w14:textId="77777777" w:rsidR="00466137" w:rsidRDefault="00466137" w:rsidP="004629C4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2C8B5E4E" w14:textId="77777777" w:rsidR="00466137" w:rsidRDefault="00466137" w:rsidP="004629C4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22BB8936" w14:textId="4D26A7F9" w:rsidR="004629C4" w:rsidRPr="004629C4" w:rsidRDefault="004629C4" w:rsidP="004629C4">
      <w:pPr>
        <w:pStyle w:val="normal--12-pt-western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A6022A"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lastRenderedPageBreak/>
        <w:t>PROJECT SUMMARY</w:t>
      </w:r>
      <w:r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 xml:space="preserve"> (</w:t>
      </w:r>
      <w:proofErr w:type="spellStart"/>
      <w:r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>Virtusa</w:t>
      </w:r>
      <w:proofErr w:type="spellEnd"/>
      <w:r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 xml:space="preserve"> Consulting Services Limited)</w:t>
      </w: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0F8B998A" w14:textId="77777777" w:rsidR="00A562D1" w:rsidRPr="00FB6541" w:rsidRDefault="00A562D1" w:rsidP="00A562D1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="00A10F35">
        <w:rPr>
          <w:rFonts w:ascii="Cambria" w:hAnsi="Cambria"/>
          <w:b/>
          <w:bCs/>
          <w:color w:val="0000FF"/>
          <w:sz w:val="22"/>
          <w:szCs w:val="22"/>
        </w:rPr>
        <w:t xml:space="preserve">Credit Suisse </w:t>
      </w:r>
      <w:r w:rsidR="0078309C">
        <w:rPr>
          <w:rFonts w:ascii="Cambria" w:hAnsi="Cambria"/>
          <w:b/>
          <w:bCs/>
          <w:color w:val="0000FF"/>
          <w:sz w:val="22"/>
          <w:szCs w:val="22"/>
        </w:rPr>
        <w:t>bank</w:t>
      </w:r>
    </w:p>
    <w:p w14:paraId="798DEA18" w14:textId="77777777" w:rsidR="00A562D1" w:rsidRPr="00F20F15" w:rsidRDefault="00A562D1" w:rsidP="00A562D1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 w:rsidR="00A775E4">
        <w:rPr>
          <w:rFonts w:ascii="Cambria" w:hAnsi="Cambria"/>
          <w:b/>
          <w:bCs/>
          <w:sz w:val="22"/>
          <w:szCs w:val="22"/>
        </w:rPr>
        <w:t>July 20</w:t>
      </w:r>
      <w:r w:rsidR="003A3D1C">
        <w:rPr>
          <w:rFonts w:ascii="Cambria" w:hAnsi="Cambria"/>
          <w:b/>
          <w:bCs/>
          <w:sz w:val="22"/>
          <w:szCs w:val="22"/>
        </w:rPr>
        <w:t>20</w:t>
      </w:r>
      <w:r>
        <w:rPr>
          <w:rFonts w:ascii="Cambria" w:hAnsi="Cambria"/>
          <w:b/>
          <w:bCs/>
          <w:sz w:val="22"/>
          <w:szCs w:val="22"/>
        </w:rPr>
        <w:t xml:space="preserve"> – </w:t>
      </w:r>
      <w:r w:rsidR="004F45F2">
        <w:rPr>
          <w:rFonts w:ascii="Cambria" w:hAnsi="Cambria"/>
          <w:b/>
          <w:bCs/>
          <w:sz w:val="22"/>
          <w:szCs w:val="22"/>
        </w:rPr>
        <w:t>Nov 2020</w:t>
      </w:r>
    </w:p>
    <w:p w14:paraId="545A85F1" w14:textId="77777777" w:rsidR="00A562D1" w:rsidRPr="00FB6541" w:rsidRDefault="00A562D1" w:rsidP="00A562D1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Role: Lead Consultant-Java </w:t>
      </w:r>
    </w:p>
    <w:p w14:paraId="2FD145B2" w14:textId="77777777" w:rsidR="00A562D1" w:rsidRDefault="00A562D1" w:rsidP="00A562D1">
      <w:pPr>
        <w:pStyle w:val="TableContents"/>
        <w:spacing w:line="360" w:lineRule="auto"/>
        <w:ind w:right="360"/>
        <w:rPr>
          <w:rFonts w:ascii="Cambria" w:hAnsi="Cambria" w:cs="Arial"/>
          <w:b/>
          <w:bCs/>
          <w:sz w:val="22"/>
          <w:szCs w:val="22"/>
          <w:u w:val="single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14:paraId="0A6B7AA9" w14:textId="77777777" w:rsidR="00A775E4" w:rsidRDefault="00BB61C1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Technically involved in </w:t>
      </w:r>
      <w:r w:rsidR="00A775E4">
        <w:rPr>
          <w:rFonts w:ascii="Cambria" w:hAnsi="Cambria" w:cs="Arial"/>
          <w:sz w:val="22"/>
          <w:szCs w:val="22"/>
        </w:rPr>
        <w:t>develop</w:t>
      </w:r>
      <w:r>
        <w:rPr>
          <w:rFonts w:ascii="Cambria" w:hAnsi="Cambria" w:cs="Arial"/>
          <w:sz w:val="22"/>
          <w:szCs w:val="22"/>
        </w:rPr>
        <w:t>ing/enhancing</w:t>
      </w:r>
      <w:r w:rsidR="00A775E4">
        <w:rPr>
          <w:rFonts w:ascii="Cambria" w:hAnsi="Cambria" w:cs="Arial"/>
          <w:sz w:val="22"/>
          <w:szCs w:val="22"/>
        </w:rPr>
        <w:t xml:space="preserve"> the performance of that application</w:t>
      </w:r>
    </w:p>
    <w:p w14:paraId="584D5353" w14:textId="77777777" w:rsidR="00A775E4" w:rsidRDefault="00A775E4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</w:t>
      </w:r>
      <w:r w:rsidR="00BB61C1">
        <w:rPr>
          <w:rFonts w:ascii="Cambria" w:hAnsi="Cambria" w:cs="Arial"/>
          <w:sz w:val="22"/>
          <w:szCs w:val="22"/>
        </w:rPr>
        <w:t>echnically involved in automating</w:t>
      </w:r>
      <w:r>
        <w:rPr>
          <w:rFonts w:ascii="Cambria" w:hAnsi="Cambria" w:cs="Arial"/>
          <w:sz w:val="22"/>
          <w:szCs w:val="22"/>
        </w:rPr>
        <w:t xml:space="preserve"> the monitoring, production alerts, etc., based on the metrics of an application</w:t>
      </w:r>
    </w:p>
    <w:p w14:paraId="29827E41" w14:textId="77777777" w:rsidR="00A775E4" w:rsidRDefault="00BB61C1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</w:t>
      </w:r>
      <w:proofErr w:type="spellStart"/>
      <w:r>
        <w:rPr>
          <w:rFonts w:ascii="Cambria" w:hAnsi="Cambria" w:cs="Arial"/>
          <w:sz w:val="22"/>
          <w:szCs w:val="22"/>
        </w:rPr>
        <w:t>desiging</w:t>
      </w:r>
      <w:proofErr w:type="spellEnd"/>
      <w:r w:rsidR="00A775E4">
        <w:rPr>
          <w:rFonts w:ascii="Cambria" w:hAnsi="Cambria" w:cs="Arial"/>
          <w:sz w:val="22"/>
          <w:szCs w:val="22"/>
        </w:rPr>
        <w:t xml:space="preserve"> and develop</w:t>
      </w:r>
      <w:r>
        <w:rPr>
          <w:rFonts w:ascii="Cambria" w:hAnsi="Cambria" w:cs="Arial"/>
          <w:sz w:val="22"/>
          <w:szCs w:val="22"/>
        </w:rPr>
        <w:t>ing</w:t>
      </w:r>
      <w:r w:rsidR="00A775E4">
        <w:rPr>
          <w:rFonts w:ascii="Cambria" w:hAnsi="Cambria" w:cs="Arial"/>
          <w:sz w:val="22"/>
          <w:szCs w:val="22"/>
        </w:rPr>
        <w:t xml:space="preserve"> the new features as per the business requirements</w:t>
      </w:r>
    </w:p>
    <w:p w14:paraId="0E325B0F" w14:textId="77777777" w:rsidR="00A562D1" w:rsidRDefault="00BB61C1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A562D1">
        <w:rPr>
          <w:rFonts w:ascii="Cambria" w:hAnsi="Cambria" w:cs="Arial"/>
          <w:sz w:val="22"/>
          <w:szCs w:val="22"/>
        </w:rPr>
        <w:t xml:space="preserve">involved in leading and mentoring team members in the development of </w:t>
      </w:r>
      <w:proofErr w:type="spellStart"/>
      <w:r w:rsidR="00A562D1">
        <w:rPr>
          <w:rFonts w:ascii="Cambria" w:hAnsi="Cambria" w:cs="Arial"/>
          <w:sz w:val="22"/>
          <w:szCs w:val="22"/>
        </w:rPr>
        <w:t>webservices</w:t>
      </w:r>
      <w:proofErr w:type="spellEnd"/>
      <w:r w:rsidR="00A775E4">
        <w:rPr>
          <w:rFonts w:ascii="Cambria" w:hAnsi="Cambria" w:cs="Arial"/>
          <w:sz w:val="22"/>
          <w:szCs w:val="22"/>
        </w:rPr>
        <w:t>/ and to improve the application performances</w:t>
      </w:r>
    </w:p>
    <w:p w14:paraId="3CDC00F4" w14:textId="77777777" w:rsidR="00A562D1" w:rsidRDefault="00BB61C1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A562D1">
        <w:rPr>
          <w:rFonts w:ascii="Cambria" w:hAnsi="Cambria" w:cs="Arial"/>
          <w:sz w:val="22"/>
          <w:szCs w:val="22"/>
        </w:rPr>
        <w:t>involved in gathering the requirements, analyzing the impact, and implementing the system architecture</w:t>
      </w:r>
    </w:p>
    <w:p w14:paraId="5F1D5473" w14:textId="77777777" w:rsidR="00A775E4" w:rsidRDefault="00BB61C1" w:rsidP="00A562D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A562D1">
        <w:rPr>
          <w:rFonts w:ascii="Cambria" w:hAnsi="Cambria" w:cs="Arial"/>
          <w:sz w:val="22"/>
          <w:szCs w:val="22"/>
        </w:rPr>
        <w:t>involved in discussions on how to design and develop the system to facilitate the client’s requirements</w:t>
      </w:r>
    </w:p>
    <w:p w14:paraId="033DA862" w14:textId="77777777" w:rsidR="003246C9" w:rsidRPr="00FB6541" w:rsidRDefault="003246C9" w:rsidP="00A562D1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>Project(s): Royal bank of Scotland-Development-Lead Consultant</w:t>
      </w:r>
    </w:p>
    <w:p w14:paraId="6F715A97" w14:textId="77777777" w:rsidR="003246C9" w:rsidRPr="00F20F15" w:rsidRDefault="003246C9" w:rsidP="003246C9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 xml:space="preserve">June 2019 – </w:t>
      </w:r>
      <w:r w:rsidR="00A775E4">
        <w:rPr>
          <w:rFonts w:ascii="Cambria" w:hAnsi="Cambria"/>
          <w:b/>
          <w:bCs/>
          <w:sz w:val="22"/>
          <w:szCs w:val="22"/>
        </w:rPr>
        <w:t>July 2020</w:t>
      </w:r>
    </w:p>
    <w:p w14:paraId="6AAD4C64" w14:textId="77777777" w:rsidR="003246C9" w:rsidRPr="00FB6541" w:rsidRDefault="003246C9" w:rsidP="003246C9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Role: </w:t>
      </w:r>
      <w:r w:rsidR="00A775E4">
        <w:rPr>
          <w:rFonts w:ascii="Cambria" w:hAnsi="Cambria"/>
          <w:b/>
          <w:bCs/>
          <w:sz w:val="22"/>
          <w:szCs w:val="22"/>
        </w:rPr>
        <w:t>Technical Lead/</w:t>
      </w:r>
      <w:r>
        <w:rPr>
          <w:rFonts w:ascii="Cambria" w:hAnsi="Cambria"/>
          <w:b/>
          <w:bCs/>
          <w:sz w:val="22"/>
          <w:szCs w:val="22"/>
        </w:rPr>
        <w:t xml:space="preserve">Lead Consultant-Java </w:t>
      </w:r>
    </w:p>
    <w:p w14:paraId="15587AB6" w14:textId="77777777" w:rsidR="003246C9" w:rsidRDefault="003246C9" w:rsidP="003246C9">
      <w:pPr>
        <w:pStyle w:val="TableContents"/>
        <w:spacing w:line="360" w:lineRule="auto"/>
        <w:ind w:right="360"/>
        <w:rPr>
          <w:rFonts w:ascii="Cambria" w:hAnsi="Cambria" w:cs="Arial"/>
          <w:b/>
          <w:bCs/>
          <w:sz w:val="22"/>
          <w:szCs w:val="22"/>
          <w:u w:val="single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14:paraId="7E685E8C" w14:textId="77777777" w:rsidR="004629C4" w:rsidRDefault="00BB61C1" w:rsidP="003246C9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3246C9" w:rsidRPr="004629C4">
        <w:rPr>
          <w:rFonts w:ascii="Cambria" w:hAnsi="Cambria" w:cs="Arial"/>
          <w:sz w:val="22"/>
          <w:szCs w:val="22"/>
        </w:rPr>
        <w:t xml:space="preserve">involved in leading and mentoring team members in the development of </w:t>
      </w:r>
      <w:proofErr w:type="spellStart"/>
      <w:r w:rsidR="003246C9" w:rsidRPr="004629C4">
        <w:rPr>
          <w:rFonts w:ascii="Cambria" w:hAnsi="Cambria" w:cs="Arial"/>
          <w:sz w:val="22"/>
          <w:szCs w:val="22"/>
        </w:rPr>
        <w:t>webservices</w:t>
      </w:r>
      <w:proofErr w:type="spellEnd"/>
    </w:p>
    <w:p w14:paraId="0500172D" w14:textId="77777777" w:rsidR="003246C9" w:rsidRPr="004629C4" w:rsidRDefault="00BB61C1" w:rsidP="003246C9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</w:t>
      </w:r>
      <w:r w:rsidRPr="004629C4">
        <w:rPr>
          <w:rFonts w:ascii="Cambria" w:hAnsi="Cambria" w:cs="Arial"/>
          <w:sz w:val="22"/>
          <w:szCs w:val="22"/>
        </w:rPr>
        <w:t xml:space="preserve"> </w:t>
      </w:r>
      <w:r w:rsidR="003246C9" w:rsidRPr="004629C4">
        <w:rPr>
          <w:rFonts w:ascii="Cambria" w:hAnsi="Cambria" w:cs="Arial"/>
          <w:sz w:val="22"/>
          <w:szCs w:val="22"/>
        </w:rPr>
        <w:t>involved in gathering the requirements, analyzing the impact, and implementing the system architecture</w:t>
      </w:r>
    </w:p>
    <w:p w14:paraId="6F85C5A1" w14:textId="77777777" w:rsidR="003246C9" w:rsidRDefault="00BB61C1" w:rsidP="003246C9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3246C9">
        <w:rPr>
          <w:rFonts w:ascii="Cambria" w:hAnsi="Cambria" w:cs="Arial"/>
          <w:sz w:val="22"/>
          <w:szCs w:val="22"/>
        </w:rPr>
        <w:t>involved in discussions on how to design and develop the system to facilitate the client’s requirements</w:t>
      </w:r>
    </w:p>
    <w:p w14:paraId="79FB98BC" w14:textId="77777777" w:rsidR="003246C9" w:rsidRPr="003246C9" w:rsidRDefault="00BB61C1" w:rsidP="00E2176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</w:t>
      </w:r>
      <w:r w:rsidR="003246C9">
        <w:rPr>
          <w:rFonts w:ascii="Cambria" w:hAnsi="Cambria" w:cs="Arial"/>
          <w:sz w:val="22"/>
          <w:szCs w:val="22"/>
        </w:rPr>
        <w:t>involved in development activities</w:t>
      </w:r>
    </w:p>
    <w:p w14:paraId="441F7030" w14:textId="77777777" w:rsidR="00466137" w:rsidRDefault="00466137" w:rsidP="003246C9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051FC013" w14:textId="77777777" w:rsidR="00466137" w:rsidRDefault="00466137" w:rsidP="003246C9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1EC30B7C" w14:textId="77777777" w:rsidR="006528C7" w:rsidRDefault="006528C7" w:rsidP="003246C9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77957B9F" w14:textId="77777777" w:rsidR="003246C9" w:rsidRPr="0034236D" w:rsidRDefault="003246C9" w:rsidP="003246C9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A6022A"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lastRenderedPageBreak/>
        <w:t>PROJECT SUMMARY</w:t>
      </w:r>
      <w:r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 xml:space="preserve"> (HCL Technologies limited)</w:t>
      </w:r>
      <w:r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3CB468F7" w14:textId="4D7C5E80" w:rsidR="00E21764" w:rsidRPr="00FB6541" w:rsidRDefault="00E21764" w:rsidP="00E21764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="00112174">
        <w:rPr>
          <w:rFonts w:ascii="Cambria" w:hAnsi="Cambria"/>
          <w:b/>
          <w:bCs/>
          <w:color w:val="0000FF"/>
          <w:sz w:val="22"/>
          <w:szCs w:val="22"/>
        </w:rPr>
        <w:t xml:space="preserve">Payment Gateway - </w:t>
      </w:r>
      <w:r>
        <w:rPr>
          <w:rFonts w:ascii="Cambria" w:hAnsi="Cambria"/>
          <w:b/>
          <w:bCs/>
          <w:color w:val="0000FF"/>
          <w:sz w:val="22"/>
          <w:szCs w:val="22"/>
        </w:rPr>
        <w:t>Bank of Ireland-Development-Technical Lead</w:t>
      </w:r>
    </w:p>
    <w:p w14:paraId="702B9C47" w14:textId="77777777" w:rsidR="00E21764" w:rsidRPr="00F20F15" w:rsidRDefault="00E21764" w:rsidP="00E21764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 xml:space="preserve">September 2018 – </w:t>
      </w:r>
      <w:r w:rsidR="003A3D1C">
        <w:rPr>
          <w:rFonts w:ascii="Cambria" w:hAnsi="Cambria"/>
          <w:b/>
          <w:bCs/>
          <w:sz w:val="22"/>
          <w:szCs w:val="22"/>
        </w:rPr>
        <w:t>June 2019</w:t>
      </w:r>
    </w:p>
    <w:p w14:paraId="541733BF" w14:textId="77777777" w:rsidR="00E21764" w:rsidRPr="00FB6541" w:rsidRDefault="00E21764" w:rsidP="00E21764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Technical Lead-Java and Mule/</w:t>
      </w:r>
      <w:proofErr w:type="spellStart"/>
      <w:r>
        <w:rPr>
          <w:rFonts w:ascii="Cambria" w:hAnsi="Cambria"/>
          <w:b/>
          <w:bCs/>
          <w:sz w:val="22"/>
          <w:szCs w:val="22"/>
        </w:rPr>
        <w:t>Dataweave</w:t>
      </w:r>
      <w:proofErr w:type="spellEnd"/>
      <w:r>
        <w:rPr>
          <w:rFonts w:ascii="Cambria" w:hAnsi="Cambria"/>
          <w:b/>
          <w:bCs/>
          <w:sz w:val="22"/>
          <w:szCs w:val="22"/>
        </w:rPr>
        <w:t xml:space="preserve"> developer</w:t>
      </w:r>
    </w:p>
    <w:p w14:paraId="19290C38" w14:textId="77777777" w:rsidR="00E21764" w:rsidRDefault="00E21764" w:rsidP="00E21764">
      <w:pPr>
        <w:pStyle w:val="TableContents"/>
        <w:spacing w:line="360" w:lineRule="auto"/>
        <w:ind w:right="360"/>
        <w:rPr>
          <w:rFonts w:ascii="Cambria" w:hAnsi="Cambria" w:cs="Arial"/>
          <w:b/>
          <w:bCs/>
          <w:sz w:val="22"/>
          <w:szCs w:val="22"/>
          <w:u w:val="single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14:paraId="56C66E0D" w14:textId="05E021D8" w:rsidR="00BB61C1" w:rsidRDefault="00BB61C1" w:rsidP="00817A38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 developing, testing, and releasing highly available, scalable, resilient, and pe</w:t>
      </w:r>
      <w:r w:rsidR="00817A38">
        <w:rPr>
          <w:rFonts w:ascii="Cambria" w:hAnsi="Cambria" w:cs="Arial"/>
          <w:sz w:val="22"/>
          <w:szCs w:val="22"/>
        </w:rPr>
        <w:t xml:space="preserve">rformance-oriented applications which were developed over the </w:t>
      </w:r>
      <w:r w:rsidR="00817A38" w:rsidRPr="00817A38">
        <w:rPr>
          <w:rFonts w:ascii="Cambria" w:hAnsi="Cambria" w:cs="Arial"/>
          <w:sz w:val="22"/>
          <w:szCs w:val="22"/>
        </w:rPr>
        <w:t>SEPA payments</w:t>
      </w:r>
      <w:r w:rsidR="00817A38">
        <w:rPr>
          <w:rFonts w:ascii="Cambria" w:hAnsi="Cambria" w:cs="Arial"/>
          <w:sz w:val="22"/>
          <w:szCs w:val="22"/>
        </w:rPr>
        <w:t xml:space="preserve"> messaging format and protocol</w:t>
      </w:r>
      <w:r w:rsidR="00817A38" w:rsidRPr="00817A38">
        <w:rPr>
          <w:rFonts w:ascii="Cambria" w:hAnsi="Cambria" w:cs="Arial"/>
          <w:sz w:val="22"/>
          <w:szCs w:val="22"/>
        </w:rPr>
        <w:t xml:space="preserve"> using PAIN and PACS ISO 20022 XML messages</w:t>
      </w:r>
      <w:r w:rsidR="00817A38">
        <w:rPr>
          <w:rFonts w:ascii="Cambria" w:hAnsi="Cambria" w:cs="Arial"/>
          <w:sz w:val="22"/>
          <w:szCs w:val="22"/>
        </w:rPr>
        <w:t>. The API services were written in Mule to create and process SEPA messages integratin</w:t>
      </w:r>
      <w:r w:rsidR="00141417">
        <w:rPr>
          <w:rFonts w:ascii="Cambria" w:hAnsi="Cambria" w:cs="Arial"/>
          <w:sz w:val="22"/>
          <w:szCs w:val="22"/>
        </w:rPr>
        <w:t>g with ISO 20022 message-</w:t>
      </w:r>
      <w:r w:rsidR="00817A38">
        <w:rPr>
          <w:rFonts w:ascii="Cambria" w:hAnsi="Cambria" w:cs="Arial"/>
          <w:sz w:val="22"/>
          <w:szCs w:val="22"/>
        </w:rPr>
        <w:t xml:space="preserve">format. Used </w:t>
      </w:r>
      <w:r w:rsidR="00817A38" w:rsidRPr="00817A38">
        <w:rPr>
          <w:rFonts w:ascii="Cambria" w:hAnsi="Cambria" w:cs="Arial"/>
          <w:sz w:val="22"/>
          <w:szCs w:val="22"/>
        </w:rPr>
        <w:t xml:space="preserve">pain.001 </w:t>
      </w:r>
      <w:r w:rsidR="00141417">
        <w:rPr>
          <w:rFonts w:ascii="Cambria" w:hAnsi="Cambria" w:cs="Arial"/>
          <w:sz w:val="22"/>
          <w:szCs w:val="22"/>
        </w:rPr>
        <w:t xml:space="preserve">type </w:t>
      </w:r>
      <w:r w:rsidR="00817A38" w:rsidRPr="00817A38">
        <w:rPr>
          <w:rFonts w:ascii="Cambria" w:hAnsi="Cambria" w:cs="Arial"/>
          <w:sz w:val="22"/>
          <w:szCs w:val="22"/>
        </w:rPr>
        <w:t>for payments</w:t>
      </w:r>
      <w:r w:rsidR="00817A38">
        <w:rPr>
          <w:rFonts w:ascii="Cambria" w:hAnsi="Cambria" w:cs="Arial"/>
          <w:sz w:val="22"/>
          <w:szCs w:val="22"/>
        </w:rPr>
        <w:t xml:space="preserve"> </w:t>
      </w:r>
    </w:p>
    <w:p w14:paraId="1578BAEC" w14:textId="37422A25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involved in automating the various processing of applications</w:t>
      </w:r>
      <w:r w:rsidR="00EA02AB">
        <w:rPr>
          <w:rFonts w:ascii="Cambria" w:hAnsi="Cambria" w:cs="Arial"/>
          <w:sz w:val="22"/>
          <w:szCs w:val="22"/>
        </w:rPr>
        <w:t>.</w:t>
      </w:r>
      <w:r>
        <w:rPr>
          <w:rFonts w:ascii="Cambria" w:hAnsi="Cambria" w:cs="Arial"/>
          <w:sz w:val="22"/>
          <w:szCs w:val="22"/>
        </w:rPr>
        <w:t xml:space="preserve"> Also monitoring and ensuring the code-quality, release maturity, Test maturity, </w:t>
      </w:r>
      <w:proofErr w:type="spellStart"/>
      <w:r>
        <w:rPr>
          <w:rFonts w:ascii="Cambria" w:hAnsi="Cambria" w:cs="Arial"/>
          <w:sz w:val="22"/>
          <w:szCs w:val="22"/>
        </w:rPr>
        <w:t>etc</w:t>
      </w:r>
      <w:proofErr w:type="spellEnd"/>
      <w:r>
        <w:rPr>
          <w:rFonts w:ascii="Cambria" w:hAnsi="Cambria" w:cs="Arial"/>
          <w:sz w:val="22"/>
          <w:szCs w:val="22"/>
        </w:rPr>
        <w:t>, metrics of applications</w:t>
      </w:r>
    </w:p>
    <w:p w14:paraId="53A7AD2D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participating in all agile ceremonies and also educated the team to follow the agile practices and flows</w:t>
      </w:r>
    </w:p>
    <w:p w14:paraId="62AB6F16" w14:textId="77777777" w:rsidR="00EA02AB" w:rsidRPr="004E1AD6" w:rsidRDefault="00EA02AB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Implemented following Design patterns – </w:t>
      </w:r>
      <w:proofErr w:type="spellStart"/>
      <w:r>
        <w:rPr>
          <w:rFonts w:ascii="Cambria" w:hAnsi="Cambria" w:cs="Arial"/>
          <w:sz w:val="22"/>
          <w:szCs w:val="22"/>
        </w:rPr>
        <w:t>microservices</w:t>
      </w:r>
      <w:proofErr w:type="spellEnd"/>
      <w:r>
        <w:rPr>
          <w:rFonts w:ascii="Cambria" w:hAnsi="Cambria" w:cs="Arial"/>
          <w:sz w:val="22"/>
          <w:szCs w:val="22"/>
        </w:rPr>
        <w:t xml:space="preserve">, Retry pattern (spring retry), Event sourcing (spring </w:t>
      </w:r>
      <w:proofErr w:type="spellStart"/>
      <w:r>
        <w:rPr>
          <w:rFonts w:ascii="Cambria" w:hAnsi="Cambria" w:cs="Arial"/>
          <w:sz w:val="22"/>
          <w:szCs w:val="22"/>
        </w:rPr>
        <w:t>hateoas</w:t>
      </w:r>
      <w:proofErr w:type="spellEnd"/>
      <w:r>
        <w:rPr>
          <w:rFonts w:ascii="Cambria" w:hAnsi="Cambria" w:cs="Arial"/>
          <w:sz w:val="22"/>
          <w:szCs w:val="22"/>
        </w:rPr>
        <w:t xml:space="preserve">), circuit breaker and API gateway [using </w:t>
      </w:r>
      <w:proofErr w:type="spellStart"/>
      <w:r>
        <w:rPr>
          <w:rFonts w:ascii="Cambria" w:hAnsi="Cambria" w:cs="Arial"/>
          <w:sz w:val="22"/>
          <w:szCs w:val="22"/>
        </w:rPr>
        <w:t>HAProxy</w:t>
      </w:r>
      <w:proofErr w:type="spellEnd"/>
      <w:r>
        <w:rPr>
          <w:rFonts w:ascii="Cambria" w:hAnsi="Cambria" w:cs="Arial"/>
          <w:sz w:val="22"/>
          <w:szCs w:val="22"/>
        </w:rPr>
        <w:t xml:space="preserve">] in spring-boot application </w:t>
      </w:r>
    </w:p>
    <w:p w14:paraId="65D193BA" w14:textId="77777777" w:rsidR="00E21764" w:rsidRPr="0081414F" w:rsidRDefault="00BB61C1" w:rsidP="0081414F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E21764">
        <w:rPr>
          <w:rFonts w:ascii="Cambria" w:hAnsi="Cambria" w:cs="Arial"/>
          <w:sz w:val="22"/>
          <w:szCs w:val="22"/>
        </w:rPr>
        <w:t>nvolved in leading and mentoring team members in</w:t>
      </w:r>
      <w:r w:rsidR="008E06FC">
        <w:rPr>
          <w:rFonts w:ascii="Cambria" w:hAnsi="Cambria" w:cs="Arial"/>
          <w:sz w:val="22"/>
          <w:szCs w:val="22"/>
        </w:rPr>
        <w:t xml:space="preserve"> the development of </w:t>
      </w:r>
      <w:proofErr w:type="spellStart"/>
      <w:r w:rsidR="008E06FC">
        <w:rPr>
          <w:rFonts w:ascii="Cambria" w:hAnsi="Cambria" w:cs="Arial"/>
          <w:sz w:val="22"/>
          <w:szCs w:val="22"/>
        </w:rPr>
        <w:t>webservices</w:t>
      </w:r>
      <w:proofErr w:type="spellEnd"/>
      <w:r w:rsidR="0081414F">
        <w:rPr>
          <w:rFonts w:ascii="Cambria" w:hAnsi="Cambria" w:cs="Arial"/>
          <w:sz w:val="22"/>
          <w:szCs w:val="22"/>
        </w:rPr>
        <w:t xml:space="preserve"> and </w:t>
      </w:r>
      <w:r w:rsidR="00E21764" w:rsidRPr="0081414F">
        <w:rPr>
          <w:rFonts w:ascii="Cambria" w:hAnsi="Cambria" w:cs="Arial"/>
          <w:sz w:val="22"/>
          <w:szCs w:val="22"/>
        </w:rPr>
        <w:t>gathering the requirements, analyzing the impact, and implementing the system architecture</w:t>
      </w:r>
    </w:p>
    <w:p w14:paraId="341D46A0" w14:textId="77777777" w:rsidR="00E21764" w:rsidRPr="0081414F" w:rsidRDefault="00BB61C1" w:rsidP="00E21764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E21764" w:rsidRPr="0081414F">
        <w:rPr>
          <w:rFonts w:ascii="Cambria" w:hAnsi="Cambria" w:cs="Arial"/>
          <w:sz w:val="22"/>
          <w:szCs w:val="22"/>
        </w:rPr>
        <w:t>nvolved in discussions on how to design and develop the system to facilitate the client’s requirements</w:t>
      </w:r>
      <w:r w:rsidR="0081414F">
        <w:rPr>
          <w:rFonts w:ascii="Cambria" w:hAnsi="Cambria" w:cs="Arial"/>
          <w:sz w:val="22"/>
          <w:szCs w:val="22"/>
        </w:rPr>
        <w:t xml:space="preserve"> and</w:t>
      </w:r>
      <w:r w:rsidR="00E21764" w:rsidRPr="0081414F">
        <w:rPr>
          <w:rFonts w:ascii="Cambria" w:hAnsi="Cambria" w:cs="Arial"/>
          <w:sz w:val="22"/>
          <w:szCs w:val="22"/>
        </w:rPr>
        <w:t xml:space="preserve"> in development activities</w:t>
      </w:r>
    </w:p>
    <w:p w14:paraId="622B2BDC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>Project(s): Migration – Transport for NSW</w:t>
      </w:r>
    </w:p>
    <w:p w14:paraId="2D3E788E" w14:textId="77777777" w:rsidR="00DD6FAA" w:rsidRPr="00F20F15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>February 2018 –</w:t>
      </w:r>
      <w:r w:rsidR="00697786">
        <w:rPr>
          <w:rFonts w:ascii="Cambria" w:hAnsi="Cambria"/>
          <w:b/>
          <w:bCs/>
          <w:sz w:val="22"/>
          <w:szCs w:val="22"/>
        </w:rPr>
        <w:t xml:space="preserve"> August 2018</w:t>
      </w:r>
    </w:p>
    <w:p w14:paraId="50A3AD10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Technical Lead-Java developer</w:t>
      </w:r>
    </w:p>
    <w:p w14:paraId="3233119C" w14:textId="77777777" w:rsidR="00DD6FAA" w:rsidRDefault="00DD6FAA" w:rsidP="00DD6FAA">
      <w:pPr>
        <w:pStyle w:val="TableContents"/>
        <w:spacing w:line="360" w:lineRule="auto"/>
        <w:ind w:right="360"/>
        <w:rPr>
          <w:rFonts w:ascii="Cambria" w:hAnsi="Cambria" w:cs="Arial"/>
          <w:b/>
          <w:bCs/>
          <w:sz w:val="22"/>
          <w:szCs w:val="22"/>
          <w:u w:val="single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</w:p>
    <w:p w14:paraId="6C375C7E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gathering the requirements, analyzing the impact, studying the system architecture</w:t>
      </w:r>
    </w:p>
    <w:p w14:paraId="22E45146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Actively i</w:t>
      </w:r>
      <w:r w:rsidR="00DD6FAA">
        <w:rPr>
          <w:rFonts w:ascii="Cambria" w:hAnsi="Cambria" w:cs="Arial"/>
          <w:sz w:val="22"/>
          <w:szCs w:val="22"/>
        </w:rPr>
        <w:t>nvolved in discussions on how to design and develop the system to facilitate the client’s requirements</w:t>
      </w:r>
    </w:p>
    <w:p w14:paraId="2C0EBBE1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development activities-migrating the application codes with minimal changes</w:t>
      </w:r>
    </w:p>
    <w:p w14:paraId="4C4A6B39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finding solutions for the challenges faced during JAVA 1.8 and oracle </w:t>
      </w:r>
      <w:proofErr w:type="spellStart"/>
      <w:r>
        <w:rPr>
          <w:rFonts w:ascii="Cambria" w:hAnsi="Cambria" w:cs="Arial"/>
          <w:sz w:val="22"/>
          <w:szCs w:val="22"/>
        </w:rPr>
        <w:t>weblogic</w:t>
      </w:r>
      <w:proofErr w:type="spellEnd"/>
      <w:r>
        <w:rPr>
          <w:rFonts w:ascii="Cambria" w:hAnsi="Cambria" w:cs="Arial"/>
          <w:sz w:val="22"/>
          <w:szCs w:val="22"/>
        </w:rPr>
        <w:t xml:space="preserve"> migration 12.2.x</w:t>
      </w:r>
    </w:p>
    <w:p w14:paraId="5E00444B" w14:textId="77777777" w:rsidR="00BB61C1" w:rsidRPr="008F29F4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configuring </w:t>
      </w:r>
      <w:r w:rsidRPr="008F29F4">
        <w:rPr>
          <w:rFonts w:ascii="Cambria" w:hAnsi="Cambria" w:cs="Arial"/>
          <w:sz w:val="22"/>
          <w:szCs w:val="22"/>
        </w:rPr>
        <w:t xml:space="preserve">oracle </w:t>
      </w:r>
      <w:proofErr w:type="spellStart"/>
      <w:r w:rsidRPr="008F29F4">
        <w:rPr>
          <w:rFonts w:ascii="Cambria" w:hAnsi="Cambria" w:cs="Arial"/>
          <w:sz w:val="22"/>
          <w:szCs w:val="22"/>
        </w:rPr>
        <w:t>weblogic</w:t>
      </w:r>
      <w:proofErr w:type="spellEnd"/>
      <w:r w:rsidRPr="008F29F4">
        <w:rPr>
          <w:rFonts w:ascii="Cambria" w:hAnsi="Cambria" w:cs="Arial"/>
          <w:sz w:val="22"/>
          <w:szCs w:val="22"/>
        </w:rPr>
        <w:t xml:space="preserve"> 12.2.x for all 9 applications</w:t>
      </w:r>
    </w:p>
    <w:p w14:paraId="4B48E23D" w14:textId="77777777" w:rsidR="00DD6FAA" w:rsidRDefault="00DD6FAA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GIT and SVN repositories are used for application codes. Maven repository for Java </w:t>
      </w:r>
      <w:proofErr w:type="spellStart"/>
      <w:r>
        <w:rPr>
          <w:rFonts w:ascii="Cambria" w:hAnsi="Cambria" w:cs="Arial"/>
          <w:sz w:val="22"/>
          <w:szCs w:val="22"/>
        </w:rPr>
        <w:t>artifactories</w:t>
      </w:r>
      <w:proofErr w:type="spellEnd"/>
      <w:r>
        <w:rPr>
          <w:rFonts w:ascii="Cambria" w:hAnsi="Cambria" w:cs="Arial"/>
          <w:sz w:val="22"/>
          <w:szCs w:val="22"/>
        </w:rPr>
        <w:t>. Apache ant 1.7.0 with ivy was used.</w:t>
      </w:r>
    </w:p>
    <w:p w14:paraId="461C14B4" w14:textId="77777777" w:rsidR="00DD6FAA" w:rsidRDefault="00DD6FAA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Spring 3.x and Jersey 2.x were used in all 9 applications that need to be made compatible with Java 1.8 and Oracle </w:t>
      </w:r>
      <w:proofErr w:type="spellStart"/>
      <w:r>
        <w:rPr>
          <w:rFonts w:ascii="Cambria" w:hAnsi="Cambria" w:cs="Arial"/>
          <w:sz w:val="22"/>
          <w:szCs w:val="22"/>
        </w:rPr>
        <w:t>weblogic</w:t>
      </w:r>
      <w:proofErr w:type="spellEnd"/>
      <w:r>
        <w:rPr>
          <w:rFonts w:ascii="Cambria" w:hAnsi="Cambria" w:cs="Arial"/>
          <w:sz w:val="22"/>
          <w:szCs w:val="22"/>
        </w:rPr>
        <w:t xml:space="preserve"> server 12.2.x</w:t>
      </w:r>
    </w:p>
    <w:p w14:paraId="3E530F5D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Credit service/NOS-PK and </w:t>
      </w:r>
      <w:proofErr w:type="spellStart"/>
      <w:r>
        <w:rPr>
          <w:rFonts w:ascii="Cambria" w:hAnsi="Cambria"/>
          <w:b/>
          <w:bCs/>
          <w:color w:val="0000FF"/>
          <w:sz w:val="22"/>
          <w:szCs w:val="22"/>
        </w:rPr>
        <w:t>Expore</w:t>
      </w:r>
      <w:proofErr w:type="spellEnd"/>
      <w:r>
        <w:rPr>
          <w:rFonts w:ascii="Cambria" w:hAnsi="Cambria"/>
          <w:b/>
          <w:bCs/>
          <w:color w:val="0000FF"/>
          <w:sz w:val="22"/>
          <w:szCs w:val="22"/>
        </w:rPr>
        <w:t xml:space="preserve"> -Deutsche bank limited</w:t>
      </w:r>
    </w:p>
    <w:p w14:paraId="138131B0" w14:textId="77777777" w:rsidR="00DD6FAA" w:rsidRPr="00F20F15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20F15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>June 2017 – December 2017</w:t>
      </w:r>
    </w:p>
    <w:p w14:paraId="5E5BEAAD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Technical Lead-Java developer</w:t>
      </w:r>
    </w:p>
    <w:p w14:paraId="0746E277" w14:textId="77777777" w:rsidR="00DD6FAA" w:rsidRPr="00840A77" w:rsidRDefault="00DD6FAA" w:rsidP="00DD6FAA">
      <w:pPr>
        <w:pStyle w:val="TableContents"/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 w:rsidR="00840A77">
        <w:rPr>
          <w:rFonts w:ascii="Cambria" w:hAnsi="Cambria" w:cs="Arial"/>
          <w:b/>
          <w:bCs/>
          <w:sz w:val="22"/>
          <w:szCs w:val="22"/>
          <w:u w:val="single"/>
        </w:rPr>
        <w:t xml:space="preserve"> of </w:t>
      </w:r>
      <w:r w:rsidR="00840A77" w:rsidRPr="00232A54">
        <w:rPr>
          <w:rFonts w:ascii="Cambria" w:hAnsi="Cambria" w:cs="Arial"/>
          <w:b/>
          <w:bCs/>
          <w:sz w:val="22"/>
          <w:szCs w:val="22"/>
          <w:u w:val="single"/>
        </w:rPr>
        <w:t>Credit service application</w:t>
      </w:r>
      <w:r>
        <w:rPr>
          <w:rFonts w:ascii="Cambria" w:hAnsi="Cambria" w:cs="Arial"/>
          <w:b/>
          <w:bCs/>
          <w:sz w:val="22"/>
          <w:szCs w:val="22"/>
          <w:u w:val="single"/>
        </w:rPr>
        <w:t>:</w:t>
      </w:r>
      <w:r w:rsidR="00840A77">
        <w:rPr>
          <w:rFonts w:ascii="Cambria" w:hAnsi="Cambria" w:cs="Arial"/>
          <w:b/>
          <w:bCs/>
          <w:sz w:val="22"/>
          <w:szCs w:val="22"/>
          <w:u w:val="single"/>
        </w:rPr>
        <w:t>-</w:t>
      </w:r>
    </w:p>
    <w:p w14:paraId="456AAD1F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gathering the requirements, analyzing the impact, studying the architecture</w:t>
      </w:r>
    </w:p>
    <w:p w14:paraId="28805974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discussions on how to design and develop the system to facilitate the client’s requirements</w:t>
      </w:r>
    </w:p>
    <w:p w14:paraId="5EF46CCA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involved in gathering the requirements, analyzing the impact, studying the Credit Service’ system architecture</w:t>
      </w:r>
    </w:p>
    <w:p w14:paraId="61FE5D51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development </w:t>
      </w:r>
      <w:proofErr w:type="spellStart"/>
      <w:r>
        <w:rPr>
          <w:rFonts w:ascii="Cambria" w:hAnsi="Cambria" w:cs="Arial"/>
          <w:sz w:val="22"/>
          <w:szCs w:val="22"/>
        </w:rPr>
        <w:t>activies</w:t>
      </w:r>
      <w:proofErr w:type="spellEnd"/>
      <w:r>
        <w:rPr>
          <w:rFonts w:ascii="Cambria" w:hAnsi="Cambria" w:cs="Arial"/>
          <w:sz w:val="22"/>
          <w:szCs w:val="22"/>
        </w:rPr>
        <w:t>-to create DTO, hibernate and entity classes, business logic implementation</w:t>
      </w:r>
    </w:p>
    <w:p w14:paraId="764EE7C1" w14:textId="77777777" w:rsidR="00BB61C1" w:rsidRP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Methodology/Tools used - Agile methodology-Jira, Jenkins, GIT repository, </w:t>
      </w:r>
      <w:proofErr w:type="spellStart"/>
      <w:r>
        <w:rPr>
          <w:rFonts w:ascii="Cambria" w:hAnsi="Cambria" w:cs="Arial"/>
          <w:sz w:val="22"/>
          <w:szCs w:val="22"/>
        </w:rPr>
        <w:t>Jfrog</w:t>
      </w:r>
      <w:proofErr w:type="spellEnd"/>
      <w:r>
        <w:rPr>
          <w:rFonts w:ascii="Cambria" w:hAnsi="Cambria" w:cs="Arial"/>
          <w:sz w:val="22"/>
          <w:szCs w:val="22"/>
        </w:rPr>
        <w:t xml:space="preserve"> and </w:t>
      </w:r>
      <w:proofErr w:type="spellStart"/>
      <w:r>
        <w:rPr>
          <w:rFonts w:ascii="Cambria" w:hAnsi="Cambria" w:cs="Arial"/>
          <w:sz w:val="22"/>
          <w:szCs w:val="22"/>
        </w:rPr>
        <w:t>teamsite</w:t>
      </w:r>
      <w:proofErr w:type="spellEnd"/>
      <w:r>
        <w:rPr>
          <w:rFonts w:ascii="Cambria" w:hAnsi="Cambria" w:cs="Arial"/>
          <w:sz w:val="22"/>
          <w:szCs w:val="22"/>
        </w:rPr>
        <w:t xml:space="preserve"> tools were used</w:t>
      </w:r>
    </w:p>
    <w:p w14:paraId="4C1DD691" w14:textId="77777777" w:rsidR="00DD6FAA" w:rsidRDefault="00840A77" w:rsidP="00DD6FAA">
      <w:pPr>
        <w:pStyle w:val="TableContents"/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B86CFA">
        <w:rPr>
          <w:rFonts w:ascii="Cambria" w:hAnsi="Cambria" w:cs="Arial"/>
          <w:b/>
          <w:bCs/>
          <w:sz w:val="22"/>
          <w:szCs w:val="22"/>
          <w:u w:val="single"/>
        </w:rPr>
        <w:t>Responsibilities</w:t>
      </w:r>
      <w:r>
        <w:rPr>
          <w:rFonts w:ascii="Cambria" w:hAnsi="Cambria" w:cs="Arial"/>
          <w:b/>
          <w:bCs/>
          <w:sz w:val="22"/>
          <w:szCs w:val="22"/>
          <w:u w:val="single"/>
        </w:rPr>
        <w:t xml:space="preserve"> of  </w:t>
      </w:r>
      <w:proofErr w:type="spellStart"/>
      <w:r w:rsidR="00DD6FAA">
        <w:rPr>
          <w:rFonts w:ascii="Cambria" w:hAnsi="Cambria" w:cs="Arial"/>
          <w:b/>
          <w:bCs/>
          <w:sz w:val="22"/>
          <w:szCs w:val="22"/>
          <w:u w:val="single"/>
        </w:rPr>
        <w:t>Expore</w:t>
      </w:r>
      <w:proofErr w:type="spellEnd"/>
      <w:r w:rsidR="00DD6FAA" w:rsidRPr="00232A54">
        <w:rPr>
          <w:rFonts w:ascii="Cambria" w:hAnsi="Cambria" w:cs="Arial"/>
          <w:b/>
          <w:bCs/>
          <w:sz w:val="22"/>
          <w:szCs w:val="22"/>
          <w:u w:val="single"/>
        </w:rPr>
        <w:t xml:space="preserve"> application</w:t>
      </w:r>
      <w:r w:rsidR="00DD6FAA">
        <w:rPr>
          <w:rFonts w:ascii="Cambria" w:hAnsi="Cambria" w:cs="Arial"/>
          <w:sz w:val="22"/>
          <w:szCs w:val="22"/>
        </w:rPr>
        <w:t>:-</w:t>
      </w:r>
    </w:p>
    <w:p w14:paraId="2FBD5178" w14:textId="77777777" w:rsidR="00DD6FAA" w:rsidRDefault="00DD6FAA" w:rsidP="00DD6FAA">
      <w:pPr>
        <w:pStyle w:val="TableContents"/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This application maintains the customer and account relationship details. A new requirement was to implement in this application that are as follows:</w:t>
      </w:r>
    </w:p>
    <w:p w14:paraId="0CEB2570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gathering the requirements, analyzing the impact, studying the </w:t>
      </w:r>
      <w:proofErr w:type="spellStart"/>
      <w:r>
        <w:rPr>
          <w:rFonts w:ascii="Cambria" w:hAnsi="Cambria" w:cs="Arial"/>
          <w:sz w:val="22"/>
          <w:szCs w:val="22"/>
        </w:rPr>
        <w:t>Expore</w:t>
      </w:r>
      <w:proofErr w:type="spellEnd"/>
      <w:r>
        <w:rPr>
          <w:rFonts w:ascii="Cambria" w:hAnsi="Cambria" w:cs="Arial"/>
          <w:sz w:val="22"/>
          <w:szCs w:val="22"/>
        </w:rPr>
        <w:t xml:space="preserve"> system architecture</w:t>
      </w:r>
    </w:p>
    <w:p w14:paraId="3408000C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Actively involved in discussions on how to design and develop the system to facilitate the client’s requirements</w:t>
      </w:r>
    </w:p>
    <w:p w14:paraId="31F69557" w14:textId="77777777" w:rsid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development </w:t>
      </w:r>
      <w:proofErr w:type="spellStart"/>
      <w:r>
        <w:rPr>
          <w:rFonts w:ascii="Cambria" w:hAnsi="Cambria" w:cs="Arial"/>
          <w:sz w:val="22"/>
          <w:szCs w:val="22"/>
        </w:rPr>
        <w:t>activies</w:t>
      </w:r>
      <w:proofErr w:type="spellEnd"/>
      <w:r>
        <w:rPr>
          <w:rFonts w:ascii="Cambria" w:hAnsi="Cambria" w:cs="Arial"/>
          <w:sz w:val="22"/>
          <w:szCs w:val="22"/>
        </w:rPr>
        <w:t>-to create DTO, hibernate and entity classes, business logic implementation</w:t>
      </w:r>
    </w:p>
    <w:p w14:paraId="5BCC014C" w14:textId="77777777" w:rsidR="00DD6FAA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involved in</w:t>
      </w:r>
      <w:r w:rsidR="00DD6FAA">
        <w:rPr>
          <w:rFonts w:ascii="Cambria" w:hAnsi="Cambria" w:cs="Arial"/>
          <w:sz w:val="22"/>
          <w:szCs w:val="22"/>
        </w:rPr>
        <w:t xml:space="preserve"> decommission</w:t>
      </w:r>
      <w:r>
        <w:rPr>
          <w:rFonts w:ascii="Cambria" w:hAnsi="Cambria" w:cs="Arial"/>
          <w:sz w:val="22"/>
          <w:szCs w:val="22"/>
        </w:rPr>
        <w:t>ing</w:t>
      </w:r>
      <w:r w:rsidR="00DD6FAA">
        <w:rPr>
          <w:rFonts w:ascii="Cambria" w:hAnsi="Cambria" w:cs="Arial"/>
          <w:sz w:val="22"/>
          <w:szCs w:val="22"/>
        </w:rPr>
        <w:t xml:space="preserve"> two spring </w:t>
      </w:r>
      <w:proofErr w:type="spellStart"/>
      <w:r w:rsidR="00DD6FAA">
        <w:rPr>
          <w:rFonts w:ascii="Cambria" w:hAnsi="Cambria" w:cs="Arial"/>
          <w:sz w:val="22"/>
          <w:szCs w:val="22"/>
        </w:rPr>
        <w:t>webservices</w:t>
      </w:r>
      <w:proofErr w:type="spellEnd"/>
      <w:r w:rsidR="00DD6FAA">
        <w:rPr>
          <w:rFonts w:ascii="Cambria" w:hAnsi="Cambria" w:cs="Arial"/>
          <w:sz w:val="22"/>
          <w:szCs w:val="22"/>
        </w:rPr>
        <w:t xml:space="preserve"> which maintains the customer relationship details and to use oracle database to retrieve the customer-relationship details</w:t>
      </w:r>
    </w:p>
    <w:p w14:paraId="3C5AA085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involved in upgrading</w:t>
      </w:r>
      <w:r w:rsidR="00DD6FAA">
        <w:rPr>
          <w:rFonts w:ascii="Cambria" w:hAnsi="Cambria" w:cs="Arial"/>
          <w:sz w:val="22"/>
          <w:szCs w:val="22"/>
        </w:rPr>
        <w:t xml:space="preserve"> oracle datab</w:t>
      </w:r>
      <w:r>
        <w:rPr>
          <w:rFonts w:ascii="Cambria" w:hAnsi="Cambria" w:cs="Arial"/>
          <w:sz w:val="22"/>
          <w:szCs w:val="22"/>
        </w:rPr>
        <w:t>a</w:t>
      </w:r>
      <w:r w:rsidR="00DD6FAA">
        <w:rPr>
          <w:rFonts w:ascii="Cambria" w:hAnsi="Cambria" w:cs="Arial"/>
          <w:sz w:val="22"/>
          <w:szCs w:val="22"/>
        </w:rPr>
        <w:t>se 10g to oracle database 12g</w:t>
      </w:r>
    </w:p>
    <w:p w14:paraId="7BCCD4F8" w14:textId="77777777" w:rsidR="00DD6FAA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Actively involved in remodeling </w:t>
      </w:r>
      <w:r w:rsidR="00DD6FAA">
        <w:rPr>
          <w:rFonts w:ascii="Cambria" w:hAnsi="Cambria" w:cs="Arial"/>
          <w:sz w:val="22"/>
          <w:szCs w:val="22"/>
        </w:rPr>
        <w:t>the customer-account relationship framework based on new requirements</w:t>
      </w:r>
    </w:p>
    <w:p w14:paraId="7C13394F" w14:textId="77777777" w:rsidR="00BB61C1" w:rsidRPr="00BB61C1" w:rsidRDefault="00BB61C1" w:rsidP="00BB61C1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Methodology/Tools used - Agile methodology-Jira, Jenkins, GIT repository, </w:t>
      </w:r>
      <w:proofErr w:type="spellStart"/>
      <w:r>
        <w:rPr>
          <w:rFonts w:ascii="Cambria" w:hAnsi="Cambria" w:cs="Arial"/>
          <w:sz w:val="22"/>
          <w:szCs w:val="22"/>
        </w:rPr>
        <w:t>Jfrog</w:t>
      </w:r>
      <w:proofErr w:type="spellEnd"/>
      <w:r>
        <w:rPr>
          <w:rFonts w:ascii="Cambria" w:hAnsi="Cambria" w:cs="Arial"/>
          <w:sz w:val="22"/>
          <w:szCs w:val="22"/>
        </w:rPr>
        <w:t xml:space="preserve"> and </w:t>
      </w:r>
      <w:proofErr w:type="spellStart"/>
      <w:r>
        <w:rPr>
          <w:rFonts w:ascii="Cambria" w:hAnsi="Cambria" w:cs="Arial"/>
          <w:sz w:val="22"/>
          <w:szCs w:val="22"/>
        </w:rPr>
        <w:t>teamsite</w:t>
      </w:r>
      <w:proofErr w:type="spellEnd"/>
      <w:r>
        <w:rPr>
          <w:rFonts w:ascii="Cambria" w:hAnsi="Cambria" w:cs="Arial"/>
          <w:sz w:val="22"/>
          <w:szCs w:val="22"/>
        </w:rPr>
        <w:t xml:space="preserve"> tools were used</w:t>
      </w:r>
    </w:p>
    <w:p w14:paraId="088A786D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>Project(s): System analytics-Centre of Excellence Team</w:t>
      </w:r>
      <w:r w:rsidR="0081414F">
        <w:rPr>
          <w:rFonts w:ascii="Cambria" w:hAnsi="Cambria"/>
          <w:b/>
          <w:bCs/>
          <w:color w:val="0000FF"/>
          <w:sz w:val="22"/>
          <w:szCs w:val="22"/>
        </w:rPr>
        <w:t xml:space="preserve"> </w:t>
      </w:r>
      <w:r>
        <w:rPr>
          <w:rFonts w:ascii="Cambria" w:hAnsi="Cambria"/>
          <w:b/>
          <w:bCs/>
          <w:color w:val="0000FF"/>
          <w:sz w:val="22"/>
          <w:szCs w:val="22"/>
        </w:rPr>
        <w:t>(Part of R&amp;D)</w:t>
      </w:r>
    </w:p>
    <w:p w14:paraId="433A904A" w14:textId="77777777" w:rsidR="00DD6FAA" w:rsidRPr="00641B12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>December 2016 – May 2017</w:t>
      </w:r>
    </w:p>
    <w:p w14:paraId="38BE448B" w14:textId="77777777" w:rsidR="00DD6FAA" w:rsidRPr="00FB6541" w:rsidRDefault="00DD6FAA" w:rsidP="00DD6FAA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Technical Lead-Java developer</w:t>
      </w:r>
    </w:p>
    <w:p w14:paraId="76586448" w14:textId="77777777" w:rsidR="00DD6FAA" w:rsidRDefault="00DD6FAA" w:rsidP="00DD6FAA">
      <w:pPr>
        <w:pStyle w:val="NormalWeb"/>
        <w:spacing w:line="360" w:lineRule="auto"/>
        <w:ind w:right="360"/>
        <w:rPr>
          <w:rFonts w:ascii="Calibri" w:hAnsi="Calibri" w:cs="Calibri"/>
          <w:sz w:val="20"/>
        </w:rPr>
      </w:pPr>
      <w:r w:rsidRPr="00FD21E1">
        <w:rPr>
          <w:rFonts w:ascii="Cambria" w:hAnsi="Cambria" w:cs="Arial"/>
          <w:b/>
          <w:sz w:val="22"/>
          <w:szCs w:val="22"/>
          <w:u w:val="single"/>
        </w:rPr>
        <w:t>Responsibilities</w:t>
      </w:r>
      <w:r>
        <w:rPr>
          <w:rFonts w:ascii="Calibri" w:hAnsi="Calibri" w:cs="Calibri"/>
          <w:b/>
          <w:sz w:val="20"/>
        </w:rPr>
        <w:t>:</w:t>
      </w:r>
    </w:p>
    <w:p w14:paraId="380C0B8D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gathering the requirements, analyzing the impact, studying the R-architecture</w:t>
      </w:r>
    </w:p>
    <w:p w14:paraId="4124018E" w14:textId="77777777" w:rsidR="00DD6FAA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>
        <w:rPr>
          <w:rFonts w:ascii="Cambria" w:hAnsi="Cambria" w:cs="Arial"/>
          <w:sz w:val="22"/>
          <w:szCs w:val="22"/>
        </w:rPr>
        <w:t>nvolved in discussions on how to design the system to facilitate the needs</w:t>
      </w:r>
    </w:p>
    <w:p w14:paraId="1D5C7C8E" w14:textId="77777777" w:rsidR="00DD6FAA" w:rsidRPr="00F20F15" w:rsidRDefault="00BB61C1" w:rsidP="00DD6FAA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DD6FAA" w:rsidRPr="00F60229">
        <w:rPr>
          <w:rFonts w:ascii="Cambria" w:hAnsi="Cambria" w:cs="Arial"/>
          <w:sz w:val="22"/>
          <w:szCs w:val="22"/>
        </w:rPr>
        <w:t xml:space="preserve">nvolved in designing the </w:t>
      </w:r>
      <w:r w:rsidR="00DD6FAA">
        <w:rPr>
          <w:rFonts w:ascii="Cambria" w:hAnsi="Cambria" w:cs="Arial"/>
          <w:sz w:val="22"/>
          <w:szCs w:val="22"/>
        </w:rPr>
        <w:t>Java and ‘R’ components</w:t>
      </w:r>
    </w:p>
    <w:p w14:paraId="00231082" w14:textId="77777777" w:rsidR="00BB61C1" w:rsidRDefault="00BB61C1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5C3CF230" w14:textId="77777777" w:rsidR="00BB61C1" w:rsidRDefault="00BB61C1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292406AA" w14:textId="77777777" w:rsidR="00466137" w:rsidRDefault="0046613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662066D8" w14:textId="77777777" w:rsidR="00466137" w:rsidRDefault="0046613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04166A6D" w14:textId="77777777" w:rsidR="00466137" w:rsidRDefault="0046613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6AFD9809" w14:textId="77777777" w:rsidR="00466137" w:rsidRDefault="0046613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1DBE7334" w14:textId="77777777" w:rsidR="00466137" w:rsidRDefault="0046613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</w:pPr>
    </w:p>
    <w:p w14:paraId="381ABF31" w14:textId="77777777" w:rsidR="00801152" w:rsidRPr="0034236D" w:rsidRDefault="005E42A7" w:rsidP="004B148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A6022A"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lastRenderedPageBreak/>
        <w:t>PROJECT SUMMARY</w:t>
      </w:r>
      <w:r w:rsidR="00FC4638">
        <w:rPr>
          <w:rFonts w:ascii="Cambria" w:hAnsi="Cambria" w:cs="Arial"/>
          <w:b/>
          <w:bCs/>
          <w:color w:val="1F497D"/>
          <w:sz w:val="26"/>
          <w:szCs w:val="26"/>
          <w:u w:val="single"/>
          <w:lang w:eastAsia="en-PH"/>
        </w:rPr>
        <w:t xml:space="preserve"> (TCS limited)</w:t>
      </w:r>
      <w:r w:rsidR="007B1030" w:rsidRPr="0034236D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:</w:t>
      </w:r>
    </w:p>
    <w:p w14:paraId="75259191" w14:textId="77777777" w:rsidR="00A313E7" w:rsidRPr="00FB6541" w:rsidRDefault="00A313E7" w:rsidP="00A313E7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="002C0E41">
        <w:rPr>
          <w:rFonts w:ascii="Cambria" w:hAnsi="Cambria"/>
          <w:b/>
          <w:bCs/>
          <w:color w:val="0000FF"/>
          <w:sz w:val="22"/>
          <w:szCs w:val="22"/>
        </w:rPr>
        <w:t>MCA Account opening-sales</w:t>
      </w:r>
    </w:p>
    <w:p w14:paraId="3D4E4E8E" w14:textId="77777777" w:rsidR="00A313E7" w:rsidRPr="00641B12" w:rsidRDefault="00A313E7" w:rsidP="00A313E7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 w:rsidR="00FD4C16">
        <w:rPr>
          <w:rFonts w:ascii="Cambria" w:hAnsi="Cambria"/>
          <w:b/>
          <w:bCs/>
          <w:sz w:val="22"/>
          <w:szCs w:val="22"/>
        </w:rPr>
        <w:t>February 2016 – October 2016</w:t>
      </w:r>
    </w:p>
    <w:p w14:paraId="00286034" w14:textId="77777777" w:rsidR="00A313E7" w:rsidRPr="00FB6541" w:rsidRDefault="00A313E7" w:rsidP="00A313E7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Component designer</w:t>
      </w:r>
    </w:p>
    <w:p w14:paraId="27FF4A5D" w14:textId="77777777" w:rsidR="00A313E7" w:rsidRDefault="00A313E7" w:rsidP="00A313E7">
      <w:pPr>
        <w:pStyle w:val="NormalWeb"/>
        <w:spacing w:line="360" w:lineRule="auto"/>
        <w:ind w:right="360"/>
        <w:rPr>
          <w:rFonts w:ascii="Calibri" w:hAnsi="Calibri" w:cs="Calibri"/>
          <w:sz w:val="20"/>
        </w:rPr>
      </w:pPr>
      <w:r w:rsidRPr="00FD21E1">
        <w:rPr>
          <w:rFonts w:ascii="Cambria" w:hAnsi="Cambria" w:cs="Arial"/>
          <w:b/>
          <w:sz w:val="22"/>
          <w:szCs w:val="22"/>
          <w:u w:val="single"/>
        </w:rPr>
        <w:t>Responsibilities</w:t>
      </w:r>
      <w:r>
        <w:rPr>
          <w:rFonts w:ascii="Calibri" w:hAnsi="Calibri" w:cs="Calibri"/>
          <w:b/>
          <w:sz w:val="20"/>
        </w:rPr>
        <w:t>:</w:t>
      </w:r>
    </w:p>
    <w:p w14:paraId="07D4905B" w14:textId="77777777" w:rsidR="00245B8D" w:rsidRDefault="00BB61C1" w:rsidP="009211BC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245B8D">
        <w:rPr>
          <w:rFonts w:ascii="Cambria" w:hAnsi="Cambria" w:cs="Arial"/>
          <w:sz w:val="22"/>
          <w:szCs w:val="22"/>
        </w:rPr>
        <w:t xml:space="preserve">nvolved in </w:t>
      </w:r>
      <w:r w:rsidR="00F60229">
        <w:rPr>
          <w:rFonts w:ascii="Cambria" w:hAnsi="Cambria" w:cs="Arial"/>
          <w:sz w:val="22"/>
          <w:szCs w:val="22"/>
        </w:rPr>
        <w:t>gathering the requirements, analyzing the impact, studying the architecture</w:t>
      </w:r>
    </w:p>
    <w:p w14:paraId="00B2A843" w14:textId="77777777" w:rsidR="00245B8D" w:rsidRDefault="00BB61C1" w:rsidP="009211BC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F60229">
        <w:rPr>
          <w:rFonts w:ascii="Cambria" w:hAnsi="Cambria" w:cs="Arial"/>
          <w:sz w:val="22"/>
          <w:szCs w:val="22"/>
        </w:rPr>
        <w:t>nvolved in discussions on how to design the system to facilitate the needs</w:t>
      </w:r>
    </w:p>
    <w:p w14:paraId="60EDC477" w14:textId="77777777" w:rsidR="00750316" w:rsidRDefault="00BB61C1" w:rsidP="009211BC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Actively i</w:t>
      </w:r>
      <w:r w:rsidR="00F60229" w:rsidRPr="00F60229">
        <w:rPr>
          <w:rFonts w:ascii="Cambria" w:hAnsi="Cambria" w:cs="Arial"/>
          <w:sz w:val="22"/>
          <w:szCs w:val="22"/>
        </w:rPr>
        <w:t xml:space="preserve">nvolved in designing the </w:t>
      </w:r>
      <w:r w:rsidR="009211BC">
        <w:rPr>
          <w:rFonts w:ascii="Cambria" w:hAnsi="Cambria" w:cs="Arial"/>
          <w:sz w:val="22"/>
          <w:szCs w:val="22"/>
        </w:rPr>
        <w:t xml:space="preserve">Java </w:t>
      </w:r>
      <w:r w:rsidR="00F60229" w:rsidRPr="00F60229">
        <w:rPr>
          <w:rFonts w:ascii="Cambria" w:hAnsi="Cambria" w:cs="Arial"/>
          <w:sz w:val="22"/>
          <w:szCs w:val="22"/>
        </w:rPr>
        <w:t>components</w:t>
      </w:r>
    </w:p>
    <w:p w14:paraId="1C96F6EE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>Project(s): Worked in several projects such as OCIS SSL, CORI data extract, etc.,</w:t>
      </w:r>
    </w:p>
    <w:p w14:paraId="668BC467" w14:textId="77777777" w:rsidR="006C10DD" w:rsidRPr="00641B12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>March 2014 – Feb 2016</w:t>
      </w:r>
    </w:p>
    <w:p w14:paraId="1AFA8940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Team Member, Offshore Tech Lead &amp; Onshore Tech Lead</w:t>
      </w:r>
    </w:p>
    <w:p w14:paraId="187009F6" w14:textId="77777777" w:rsidR="006C10DD" w:rsidRDefault="006C10DD" w:rsidP="006C10DD">
      <w:pPr>
        <w:pStyle w:val="NormalWeb"/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Notable projects were-</w:t>
      </w:r>
      <w:r w:rsidRPr="002E6AA9">
        <w:rPr>
          <w:rFonts w:ascii="Cambria" w:hAnsi="Cambria" w:cs="Arial"/>
          <w:sz w:val="22"/>
          <w:szCs w:val="22"/>
        </w:rPr>
        <w:t xml:space="preserve"> P2P Mobile payments, Club </w:t>
      </w:r>
      <w:proofErr w:type="spellStart"/>
      <w:r w:rsidRPr="002E6AA9">
        <w:rPr>
          <w:rFonts w:ascii="Cambria" w:hAnsi="Cambria" w:cs="Arial"/>
          <w:sz w:val="22"/>
          <w:szCs w:val="22"/>
        </w:rPr>
        <w:t>lloyds</w:t>
      </w:r>
      <w:proofErr w:type="spellEnd"/>
      <w:r w:rsidRPr="002E6AA9">
        <w:rPr>
          <w:rFonts w:ascii="Cambria" w:hAnsi="Cambria" w:cs="Arial"/>
          <w:sz w:val="22"/>
          <w:szCs w:val="22"/>
        </w:rPr>
        <w:t>, JVM uplift, MI data, Customer first NFT, CORI data extract project(s), OCIS SSL, HUGO phase 2, UTFP improvement, Oracle 11g change(s)</w:t>
      </w:r>
    </w:p>
    <w:p w14:paraId="1D3ACE34" w14:textId="77777777" w:rsidR="006C10DD" w:rsidRDefault="006C10DD" w:rsidP="006C10DD">
      <w:pPr>
        <w:pStyle w:val="NormalWeb"/>
        <w:spacing w:line="360" w:lineRule="auto"/>
        <w:ind w:right="360"/>
        <w:rPr>
          <w:rFonts w:ascii="Calibri" w:hAnsi="Calibri" w:cs="Calibri"/>
          <w:sz w:val="20"/>
        </w:rPr>
      </w:pPr>
      <w:r w:rsidRPr="0015662E">
        <w:rPr>
          <w:rFonts w:ascii="Cambria" w:hAnsi="Cambria"/>
          <w:b/>
          <w:bCs/>
          <w:sz w:val="22"/>
          <w:szCs w:val="22"/>
        </w:rPr>
        <w:t>Responsibilities</w:t>
      </w:r>
      <w:r>
        <w:rPr>
          <w:rFonts w:ascii="Calibri" w:hAnsi="Calibri" w:cs="Calibri"/>
          <w:b/>
          <w:sz w:val="20"/>
        </w:rPr>
        <w:t>:</w:t>
      </w:r>
    </w:p>
    <w:p w14:paraId="74055E54" w14:textId="77777777" w:rsidR="006C10DD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Successfully served as the Onsit</w:t>
      </w:r>
      <w:r>
        <w:rPr>
          <w:rFonts w:ascii="Cambria" w:hAnsi="Cambria" w:cs="Arial"/>
          <w:sz w:val="22"/>
          <w:szCs w:val="22"/>
        </w:rPr>
        <w:t>e development coordinator of E-S</w:t>
      </w:r>
      <w:r w:rsidRPr="00FD21E1">
        <w:rPr>
          <w:rFonts w:ascii="Cambria" w:hAnsi="Cambria" w:cs="Arial"/>
          <w:sz w:val="22"/>
          <w:szCs w:val="22"/>
        </w:rPr>
        <w:t>tatements applications for one full year</w:t>
      </w:r>
    </w:p>
    <w:p w14:paraId="027F00B6" w14:textId="468DA1DF" w:rsidR="00141417" w:rsidRPr="00FD21E1" w:rsidRDefault="00141417" w:rsidP="00141417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E-statements application servers the SEPA format messages and used </w:t>
      </w:r>
      <w:r w:rsidRPr="00141417">
        <w:rPr>
          <w:rFonts w:ascii="Cambria" w:hAnsi="Cambria" w:cs="Arial"/>
          <w:sz w:val="22"/>
          <w:szCs w:val="22"/>
        </w:rPr>
        <w:t>"pain.001" for credit transfers and "pain.008" for direct debits.</w:t>
      </w:r>
    </w:p>
    <w:p w14:paraId="0D00BAA0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Initiated ideas to bring the new projects to TCS such as – UTFP improvement change, EXIT extraction tool (</w:t>
      </w:r>
      <w:r>
        <w:rPr>
          <w:rFonts w:ascii="Cambria" w:hAnsi="Cambria" w:cs="Arial"/>
          <w:sz w:val="22"/>
          <w:szCs w:val="22"/>
        </w:rPr>
        <w:t xml:space="preserve">project </w:t>
      </w:r>
      <w:r w:rsidRPr="00FD21E1">
        <w:rPr>
          <w:rFonts w:ascii="Cambria" w:hAnsi="Cambria" w:cs="Arial"/>
          <w:sz w:val="22"/>
          <w:szCs w:val="22"/>
        </w:rPr>
        <w:t>held at the end of study phase). These projects have now been active and the phases are being carried out</w:t>
      </w:r>
    </w:p>
    <w:p w14:paraId="70043436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Guided offshore associates in all the phases of each project</w:t>
      </w:r>
      <w:r>
        <w:rPr>
          <w:rFonts w:ascii="Cambria" w:hAnsi="Cambria" w:cs="Arial"/>
          <w:sz w:val="22"/>
          <w:szCs w:val="22"/>
        </w:rPr>
        <w:t xml:space="preserve"> and involved in application design</w:t>
      </w:r>
    </w:p>
    <w:p w14:paraId="6C53DC46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Interacted with customers, Business analysts, SMEs, other stakeholders and QA for understanding needs and delivering applications that suffice customer’s requirement(s)</w:t>
      </w:r>
    </w:p>
    <w:p w14:paraId="68364F8E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Had attended meetings with EAD/solution architect and SMEs to understand the project's requirements and discussed how the changes can be implemented as applicable to the requirements</w:t>
      </w:r>
    </w:p>
    <w:p w14:paraId="0696EA9C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lastRenderedPageBreak/>
        <w:t>Guided and reviewed the study, design documents and design deliverable developed by my team members.</w:t>
      </w:r>
    </w:p>
    <w:p w14:paraId="66B304FD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Had come up with the Estimation and the project plan and shared it with customer via proper channel</w:t>
      </w:r>
    </w:p>
    <w:p w14:paraId="7CD33F17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Performed in Internal Quality Audits and External Quality Audits for all the project deliverable(s) as per LBG &amp; TCS policies.</w:t>
      </w:r>
    </w:p>
    <w:p w14:paraId="4F2845BF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Review(</w:t>
      </w:r>
      <w:proofErr w:type="spellStart"/>
      <w:r w:rsidRPr="00FD21E1">
        <w:rPr>
          <w:rFonts w:ascii="Cambria" w:hAnsi="Cambria" w:cs="Arial"/>
          <w:sz w:val="22"/>
          <w:szCs w:val="22"/>
        </w:rPr>
        <w:t>ed</w:t>
      </w:r>
      <w:proofErr w:type="spellEnd"/>
      <w:r w:rsidRPr="00FD21E1">
        <w:rPr>
          <w:rFonts w:ascii="Cambria" w:hAnsi="Cambria" w:cs="Arial"/>
          <w:sz w:val="22"/>
          <w:szCs w:val="22"/>
        </w:rPr>
        <w:t>) the test cases written by the team and ensure the business scenarios are covered in the test scripts.</w:t>
      </w:r>
    </w:p>
    <w:p w14:paraId="57089BE8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Developed the UNIX shell scripts and PL-SQL scripts for the CORI data extract project</w:t>
      </w:r>
    </w:p>
    <w:p w14:paraId="0052063A" w14:textId="77777777" w:rsidR="006C10DD" w:rsidRPr="00FD21E1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FD21E1">
        <w:rPr>
          <w:rFonts w:ascii="Cambria" w:hAnsi="Cambria" w:cs="Arial"/>
          <w:sz w:val="22"/>
          <w:szCs w:val="22"/>
        </w:rPr>
        <w:t>Have solely lead the live implementation activities for all the above mentioned projects</w:t>
      </w:r>
    </w:p>
    <w:p w14:paraId="65C5849B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Pr="00393BB7">
        <w:rPr>
          <w:rFonts w:ascii="Cambria" w:hAnsi="Cambria"/>
          <w:b/>
          <w:bCs/>
          <w:color w:val="0000FF"/>
          <w:sz w:val="22"/>
          <w:szCs w:val="22"/>
        </w:rPr>
        <w:t>Customer first NFT-</w:t>
      </w:r>
      <w:proofErr w:type="spellStart"/>
      <w:r w:rsidRPr="00393BB7">
        <w:rPr>
          <w:rFonts w:ascii="Cambria" w:hAnsi="Cambria"/>
          <w:b/>
          <w:bCs/>
          <w:color w:val="0000FF"/>
          <w:sz w:val="22"/>
          <w:szCs w:val="22"/>
        </w:rPr>
        <w:t>Intellistub</w:t>
      </w:r>
      <w:proofErr w:type="spellEnd"/>
      <w:r w:rsidRPr="00393BB7">
        <w:rPr>
          <w:rFonts w:ascii="Cambria" w:hAnsi="Cambria"/>
          <w:b/>
          <w:bCs/>
          <w:color w:val="0000FF"/>
          <w:sz w:val="22"/>
          <w:szCs w:val="22"/>
        </w:rPr>
        <w:t>, GSI Strategic, Galaxy paperless correspondence</w:t>
      </w:r>
    </w:p>
    <w:p w14:paraId="657D2E96" w14:textId="77777777" w:rsidR="006C10DD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 w:rsidRPr="003F03E0">
        <w:rPr>
          <w:rFonts w:ascii="Cambria" w:hAnsi="Cambria"/>
          <w:b/>
          <w:bCs/>
          <w:sz w:val="22"/>
          <w:szCs w:val="22"/>
        </w:rPr>
        <w:t>March 2013 – February 2014</w:t>
      </w:r>
    </w:p>
    <w:p w14:paraId="0E711786" w14:textId="77777777" w:rsidR="006C10DD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Offshore Tech Lead</w:t>
      </w:r>
    </w:p>
    <w:p w14:paraId="23A019CB" w14:textId="77777777" w:rsidR="006C10DD" w:rsidRPr="00AD3F23" w:rsidRDefault="006C10DD" w:rsidP="006C10DD">
      <w:pPr>
        <w:pStyle w:val="NormalWeb"/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5C3C2B">
        <w:rPr>
          <w:rFonts w:ascii="Cambria" w:hAnsi="Cambria" w:cs="Arial"/>
          <w:b/>
          <w:sz w:val="22"/>
          <w:szCs w:val="22"/>
        </w:rPr>
        <w:t>Responsibilities</w:t>
      </w:r>
      <w:r w:rsidRPr="00AD3F23">
        <w:rPr>
          <w:rFonts w:ascii="Cambria" w:hAnsi="Cambria" w:cs="Arial"/>
          <w:b/>
          <w:sz w:val="22"/>
          <w:szCs w:val="22"/>
        </w:rPr>
        <w:t>:</w:t>
      </w:r>
    </w:p>
    <w:p w14:paraId="500A375E" w14:textId="77777777" w:rsidR="006C10DD" w:rsidRPr="00AD3F23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AD3F23">
        <w:rPr>
          <w:rFonts w:ascii="Cambria" w:hAnsi="Cambria" w:cs="Arial"/>
          <w:sz w:val="22"/>
          <w:szCs w:val="22"/>
        </w:rPr>
        <w:t>Involved in Study, Design and Build, testi</w:t>
      </w:r>
      <w:r>
        <w:rPr>
          <w:rFonts w:ascii="Cambria" w:hAnsi="Cambria" w:cs="Arial"/>
          <w:sz w:val="22"/>
          <w:szCs w:val="22"/>
        </w:rPr>
        <w:t>ng and live implementations</w:t>
      </w:r>
    </w:p>
    <w:p w14:paraId="32FAFAF3" w14:textId="77777777" w:rsidR="006C10DD" w:rsidRPr="009A6406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AD3F23">
        <w:rPr>
          <w:rFonts w:ascii="Cambria" w:hAnsi="Cambria" w:cs="Arial"/>
          <w:sz w:val="22"/>
          <w:szCs w:val="22"/>
        </w:rPr>
        <w:t>Designed applicati</w:t>
      </w:r>
      <w:r>
        <w:rPr>
          <w:rFonts w:ascii="Cambria" w:hAnsi="Cambria" w:cs="Arial"/>
          <w:sz w:val="22"/>
          <w:szCs w:val="22"/>
        </w:rPr>
        <w:t>on functions as per the requirements and i</w:t>
      </w:r>
      <w:r w:rsidRPr="00AD3F23">
        <w:rPr>
          <w:rFonts w:ascii="Cambria" w:hAnsi="Cambria" w:cs="Arial"/>
          <w:sz w:val="22"/>
          <w:szCs w:val="22"/>
        </w:rPr>
        <w:t>nvolved in discussions with th</w:t>
      </w:r>
      <w:r>
        <w:rPr>
          <w:rFonts w:ascii="Cambria" w:hAnsi="Cambria" w:cs="Arial"/>
          <w:sz w:val="22"/>
          <w:szCs w:val="22"/>
        </w:rPr>
        <w:t>e customers</w:t>
      </w:r>
    </w:p>
    <w:p w14:paraId="617A0209" w14:textId="77777777" w:rsidR="006C10DD" w:rsidRPr="00AD3F23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AD3F23">
        <w:rPr>
          <w:rFonts w:ascii="Cambria" w:hAnsi="Cambria" w:cs="Arial"/>
          <w:sz w:val="22"/>
          <w:szCs w:val="22"/>
        </w:rPr>
        <w:t>Foreseeing the Potential Issues and escalating to the higher levels and involved in resolution discussions.</w:t>
      </w:r>
    </w:p>
    <w:p w14:paraId="20ACF13B" w14:textId="77777777" w:rsidR="006C10DD" w:rsidRPr="00AD3F23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AD3F23">
        <w:rPr>
          <w:rFonts w:ascii="Cambria" w:hAnsi="Cambria" w:cs="Arial"/>
          <w:sz w:val="22"/>
          <w:szCs w:val="22"/>
        </w:rPr>
        <w:t xml:space="preserve">Involved in the development activities, have lead the </w:t>
      </w:r>
      <w:r>
        <w:rPr>
          <w:rFonts w:ascii="Cambria" w:hAnsi="Cambria" w:cs="Arial"/>
          <w:sz w:val="22"/>
          <w:szCs w:val="22"/>
        </w:rPr>
        <w:t>newcomers</w:t>
      </w:r>
      <w:r w:rsidRPr="00AD3F23">
        <w:rPr>
          <w:rFonts w:ascii="Cambria" w:hAnsi="Cambria" w:cs="Arial"/>
          <w:sz w:val="22"/>
          <w:szCs w:val="22"/>
        </w:rPr>
        <w:t xml:space="preserve"> in the team </w:t>
      </w:r>
      <w:r>
        <w:rPr>
          <w:rFonts w:ascii="Cambria" w:hAnsi="Cambria" w:cs="Arial"/>
          <w:sz w:val="22"/>
          <w:szCs w:val="22"/>
        </w:rPr>
        <w:t xml:space="preserve">to develop the code </w:t>
      </w:r>
      <w:r w:rsidRPr="00AD3F23">
        <w:rPr>
          <w:rFonts w:ascii="Cambria" w:hAnsi="Cambria" w:cs="Arial"/>
          <w:sz w:val="22"/>
          <w:szCs w:val="22"/>
        </w:rPr>
        <w:t>and ensured the coding standards are followed.</w:t>
      </w:r>
    </w:p>
    <w:p w14:paraId="25AF35BC" w14:textId="77777777" w:rsidR="006C10DD" w:rsidRPr="00AD3F23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Reviewed</w:t>
      </w:r>
      <w:r w:rsidRPr="00AD3F23">
        <w:rPr>
          <w:rFonts w:ascii="Cambria" w:hAnsi="Cambria" w:cs="Arial"/>
          <w:sz w:val="22"/>
          <w:szCs w:val="22"/>
        </w:rPr>
        <w:t xml:space="preserve"> the test cases written by the team and ensured the business scenarios are covered in the test scripts.</w:t>
      </w:r>
    </w:p>
    <w:p w14:paraId="4DAD23D8" w14:textId="77777777" w:rsidR="006C10DD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E268D5">
        <w:rPr>
          <w:rFonts w:ascii="Cambria" w:hAnsi="Cambria" w:cs="Arial"/>
          <w:sz w:val="22"/>
          <w:szCs w:val="22"/>
        </w:rPr>
        <w:t xml:space="preserve">Had designed, built, tested and implemented the </w:t>
      </w:r>
      <w:proofErr w:type="spellStart"/>
      <w:r w:rsidRPr="00E268D5">
        <w:rPr>
          <w:rFonts w:ascii="Cambria" w:hAnsi="Cambria" w:cs="Arial"/>
          <w:sz w:val="22"/>
          <w:szCs w:val="22"/>
        </w:rPr>
        <w:t>Intellistub</w:t>
      </w:r>
      <w:proofErr w:type="spellEnd"/>
      <w:r w:rsidRPr="00E268D5">
        <w:rPr>
          <w:rFonts w:ascii="Cambria" w:hAnsi="Cambria" w:cs="Arial"/>
          <w:sz w:val="22"/>
          <w:szCs w:val="22"/>
        </w:rPr>
        <w:t xml:space="preserve"> java application, which serves as the stub for some of the online service APIs. This new application connects to the oracle database</w:t>
      </w:r>
    </w:p>
    <w:p w14:paraId="0644F84E" w14:textId="77777777" w:rsidR="006C10DD" w:rsidRPr="00E268D5" w:rsidRDefault="006C10DD" w:rsidP="006C10DD">
      <w:pPr>
        <w:pStyle w:val="NormalWeb"/>
        <w:numPr>
          <w:ilvl w:val="0"/>
          <w:numId w:val="42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E268D5">
        <w:rPr>
          <w:rFonts w:ascii="Cambria" w:hAnsi="Cambria" w:cs="Arial"/>
          <w:sz w:val="22"/>
          <w:szCs w:val="22"/>
        </w:rPr>
        <w:t>Involved in many technical and project level meetings with</w:t>
      </w:r>
      <w:r>
        <w:rPr>
          <w:rFonts w:ascii="Cambria" w:hAnsi="Cambria" w:cs="Arial"/>
          <w:sz w:val="22"/>
          <w:szCs w:val="22"/>
        </w:rPr>
        <w:t xml:space="preserve"> EADs, SMEs, business analysts</w:t>
      </w:r>
    </w:p>
    <w:p w14:paraId="1EF66BDB" w14:textId="77777777" w:rsidR="0081414F" w:rsidRDefault="0081414F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</w:p>
    <w:p w14:paraId="6E9467C7" w14:textId="77777777" w:rsidR="00840A77" w:rsidRDefault="00840A77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</w:p>
    <w:p w14:paraId="0FA96B7A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 </w:t>
      </w:r>
      <w:r w:rsidRPr="00AC5479">
        <w:rPr>
          <w:rFonts w:ascii="Cambria" w:hAnsi="Cambria"/>
          <w:b/>
          <w:bCs/>
          <w:color w:val="0000FF"/>
          <w:sz w:val="22"/>
          <w:szCs w:val="22"/>
        </w:rPr>
        <w:t>Verde, Galaxy new API, Mass affluent</w:t>
      </w:r>
    </w:p>
    <w:p w14:paraId="718CE1E9" w14:textId="77777777" w:rsidR="006C10DD" w:rsidRPr="00AC5479" w:rsidRDefault="006C10DD" w:rsidP="006C10DD">
      <w:pPr>
        <w:pStyle w:val="TableContents"/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 w:rsidRPr="00AC5479">
        <w:rPr>
          <w:rFonts w:ascii="Cambria" w:eastAsia="Times New Roman" w:hAnsi="Cambria" w:cs="Times New Roman"/>
          <w:b/>
          <w:bCs/>
          <w:kern w:val="0"/>
          <w:sz w:val="22"/>
          <w:szCs w:val="22"/>
          <w:lang w:eastAsia="ar-SA" w:bidi="ar-SA"/>
        </w:rPr>
        <w:t>March 2012 – February 2013</w:t>
      </w:r>
    </w:p>
    <w:p w14:paraId="44C3A97F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Team member-Java Developer</w:t>
      </w:r>
    </w:p>
    <w:p w14:paraId="214A3EBC" w14:textId="77777777" w:rsidR="006C10DD" w:rsidRDefault="006C10DD" w:rsidP="006C10DD">
      <w:pPr>
        <w:pStyle w:val="NormalWeb"/>
        <w:spacing w:line="360" w:lineRule="auto"/>
        <w:ind w:right="360"/>
        <w:rPr>
          <w:rFonts w:ascii="Calibri" w:hAnsi="Calibri" w:cs="Calibri"/>
          <w:sz w:val="20"/>
        </w:rPr>
      </w:pPr>
      <w:r w:rsidRPr="005C3C2B">
        <w:rPr>
          <w:rFonts w:ascii="Cambria" w:hAnsi="Cambria" w:cs="Arial"/>
          <w:b/>
          <w:sz w:val="22"/>
          <w:szCs w:val="22"/>
        </w:rPr>
        <w:t>Responsibilities</w:t>
      </w:r>
      <w:r>
        <w:rPr>
          <w:rFonts w:ascii="Calibri" w:hAnsi="Calibri" w:cs="Calibri"/>
          <w:b/>
          <w:sz w:val="20"/>
        </w:rPr>
        <w:t>:</w:t>
      </w:r>
    </w:p>
    <w:p w14:paraId="385584B8" w14:textId="77777777" w:rsidR="006C10DD" w:rsidRPr="00C97592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C97592">
        <w:rPr>
          <w:rFonts w:ascii="Cambria" w:hAnsi="Cambria" w:cs="Arial"/>
          <w:sz w:val="22"/>
          <w:szCs w:val="22"/>
        </w:rPr>
        <w:t>Involved in the development and testing phases.</w:t>
      </w:r>
    </w:p>
    <w:p w14:paraId="43D15931" w14:textId="77777777" w:rsidR="006C10DD" w:rsidRPr="00C97592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Developed</w:t>
      </w:r>
      <w:r w:rsidRPr="00C97592">
        <w:rPr>
          <w:rFonts w:ascii="Cambria" w:hAnsi="Cambria" w:cs="Arial"/>
          <w:sz w:val="22"/>
          <w:szCs w:val="22"/>
        </w:rPr>
        <w:t xml:space="preserve"> the modules, </w:t>
      </w:r>
      <w:proofErr w:type="spellStart"/>
      <w:r w:rsidRPr="00C97592">
        <w:rPr>
          <w:rFonts w:ascii="Cambria" w:hAnsi="Cambria" w:cs="Arial"/>
          <w:sz w:val="22"/>
          <w:szCs w:val="22"/>
        </w:rPr>
        <w:t>Junits</w:t>
      </w:r>
      <w:proofErr w:type="spellEnd"/>
      <w:r w:rsidRPr="00C97592">
        <w:rPr>
          <w:rFonts w:ascii="Cambria" w:hAnsi="Cambria" w:cs="Arial"/>
          <w:sz w:val="22"/>
          <w:szCs w:val="22"/>
        </w:rPr>
        <w:t xml:space="preserve"> and </w:t>
      </w:r>
      <w:r>
        <w:rPr>
          <w:rFonts w:ascii="Cambria" w:hAnsi="Cambria" w:cs="Arial"/>
          <w:sz w:val="22"/>
          <w:szCs w:val="22"/>
        </w:rPr>
        <w:t>performed</w:t>
      </w:r>
      <w:r w:rsidRPr="00C97592">
        <w:rPr>
          <w:rFonts w:ascii="Cambria" w:hAnsi="Cambria" w:cs="Arial"/>
          <w:sz w:val="22"/>
          <w:szCs w:val="22"/>
        </w:rPr>
        <w:t xml:space="preserve"> unit/link testing.</w:t>
      </w:r>
    </w:p>
    <w:p w14:paraId="5157782E" w14:textId="77777777" w:rsidR="006C10DD" w:rsidRPr="00C97592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C97592">
        <w:rPr>
          <w:rFonts w:ascii="Cambria" w:hAnsi="Cambria" w:cs="Arial"/>
          <w:sz w:val="22"/>
          <w:szCs w:val="22"/>
        </w:rPr>
        <w:t xml:space="preserve">Worked on fixing the Production, SIT and UAT </w:t>
      </w:r>
      <w:r>
        <w:rPr>
          <w:rFonts w:ascii="Cambria" w:hAnsi="Cambria" w:cs="Arial"/>
          <w:sz w:val="22"/>
          <w:szCs w:val="22"/>
        </w:rPr>
        <w:t>defects/</w:t>
      </w:r>
      <w:r w:rsidRPr="00C97592">
        <w:rPr>
          <w:rFonts w:ascii="Cambria" w:hAnsi="Cambria" w:cs="Arial"/>
          <w:sz w:val="22"/>
          <w:szCs w:val="22"/>
        </w:rPr>
        <w:t>issues.</w:t>
      </w:r>
    </w:p>
    <w:p w14:paraId="23AA4C36" w14:textId="77777777" w:rsidR="006C10DD" w:rsidRPr="00C97592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C97592">
        <w:rPr>
          <w:rFonts w:ascii="Cambria" w:hAnsi="Cambria" w:cs="Arial"/>
          <w:sz w:val="22"/>
          <w:szCs w:val="22"/>
        </w:rPr>
        <w:t xml:space="preserve">Was involved in monitoring the HP QC for </w:t>
      </w:r>
      <w:r>
        <w:rPr>
          <w:rFonts w:ascii="Cambria" w:hAnsi="Cambria" w:cs="Arial"/>
          <w:sz w:val="22"/>
          <w:szCs w:val="22"/>
        </w:rPr>
        <w:t xml:space="preserve">ST/SIT </w:t>
      </w:r>
      <w:r w:rsidRPr="00C97592">
        <w:rPr>
          <w:rFonts w:ascii="Cambria" w:hAnsi="Cambria" w:cs="Arial"/>
          <w:sz w:val="22"/>
          <w:szCs w:val="22"/>
        </w:rPr>
        <w:t>defects</w:t>
      </w:r>
    </w:p>
    <w:p w14:paraId="573A82BE" w14:textId="77777777" w:rsidR="006C10DD" w:rsidRPr="00C97592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C97592">
        <w:rPr>
          <w:rFonts w:ascii="Cambria" w:hAnsi="Cambria" w:cs="Arial"/>
          <w:sz w:val="22"/>
          <w:szCs w:val="22"/>
        </w:rPr>
        <w:t>Was involved in night-shift/day-shift support for Verde ST/SIT and warranty phases</w:t>
      </w:r>
    </w:p>
    <w:p w14:paraId="7AB685AB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color w:val="0000FF"/>
          <w:sz w:val="22"/>
          <w:szCs w:val="22"/>
        </w:rPr>
      </w:pPr>
      <w:r>
        <w:rPr>
          <w:rFonts w:ascii="Cambria" w:hAnsi="Cambria"/>
          <w:b/>
          <w:bCs/>
          <w:color w:val="0000FF"/>
          <w:sz w:val="22"/>
          <w:szCs w:val="22"/>
        </w:rPr>
        <w:t xml:space="preserve">Project(s): </w:t>
      </w:r>
      <w:r w:rsidRPr="009B0F52">
        <w:rPr>
          <w:rFonts w:ascii="Cambria" w:hAnsi="Cambria"/>
          <w:b/>
          <w:bCs/>
          <w:color w:val="0000FF"/>
          <w:sz w:val="22"/>
          <w:szCs w:val="22"/>
        </w:rPr>
        <w:t>LTSB and HBOS Integration, New Router application, CBS special character conversion projects</w:t>
      </w:r>
    </w:p>
    <w:p w14:paraId="4732D85F" w14:textId="77777777" w:rsidR="006C10DD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 w:rsidRPr="00FB6541">
        <w:rPr>
          <w:rFonts w:ascii="Cambria" w:hAnsi="Cambria"/>
          <w:b/>
          <w:bCs/>
          <w:sz w:val="22"/>
          <w:szCs w:val="22"/>
        </w:rPr>
        <w:t xml:space="preserve">Duration: </w:t>
      </w:r>
      <w:r>
        <w:rPr>
          <w:rFonts w:ascii="Cambria" w:hAnsi="Cambria"/>
          <w:b/>
          <w:bCs/>
          <w:sz w:val="22"/>
          <w:szCs w:val="22"/>
        </w:rPr>
        <w:t>July</w:t>
      </w:r>
      <w:r w:rsidRPr="00FB6541"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b/>
          <w:bCs/>
          <w:sz w:val="22"/>
          <w:szCs w:val="22"/>
        </w:rPr>
        <w:t>2011</w:t>
      </w:r>
      <w:r w:rsidRPr="00FB6541">
        <w:rPr>
          <w:rFonts w:ascii="Cambria" w:hAnsi="Cambria"/>
          <w:b/>
          <w:bCs/>
          <w:sz w:val="22"/>
          <w:szCs w:val="22"/>
        </w:rPr>
        <w:t xml:space="preserve"> to </w:t>
      </w:r>
      <w:r>
        <w:rPr>
          <w:rFonts w:ascii="Cambria" w:hAnsi="Cambria"/>
          <w:b/>
          <w:bCs/>
          <w:sz w:val="22"/>
          <w:szCs w:val="22"/>
        </w:rPr>
        <w:t>February 2012</w:t>
      </w:r>
    </w:p>
    <w:p w14:paraId="04A39A0B" w14:textId="77777777" w:rsidR="006C10DD" w:rsidRPr="00FB6541" w:rsidRDefault="006C10DD" w:rsidP="006C10DD">
      <w:pPr>
        <w:pStyle w:val="NormalWeb"/>
        <w:spacing w:line="360" w:lineRule="auto"/>
        <w:ind w:righ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Role: Team Member-Java Developer</w:t>
      </w:r>
    </w:p>
    <w:p w14:paraId="13595032" w14:textId="77777777" w:rsidR="006C10DD" w:rsidRPr="00402205" w:rsidRDefault="006C10DD" w:rsidP="006C10DD">
      <w:pPr>
        <w:pStyle w:val="NormalWeb"/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5C3C2B">
        <w:rPr>
          <w:rFonts w:ascii="Cambria" w:hAnsi="Cambria" w:cs="Arial"/>
          <w:b/>
          <w:sz w:val="22"/>
          <w:szCs w:val="22"/>
        </w:rPr>
        <w:t>Responsibilities</w:t>
      </w:r>
      <w:r w:rsidRPr="00402205">
        <w:rPr>
          <w:rFonts w:ascii="Cambria" w:hAnsi="Cambria" w:cs="Arial"/>
          <w:sz w:val="22"/>
          <w:szCs w:val="22"/>
        </w:rPr>
        <w:t>:</w:t>
      </w:r>
    </w:p>
    <w:p w14:paraId="64664A7B" w14:textId="77777777" w:rsidR="006C10DD" w:rsidRPr="00402205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402205">
        <w:rPr>
          <w:rFonts w:ascii="Cambria" w:hAnsi="Cambria" w:cs="Arial"/>
          <w:sz w:val="22"/>
          <w:szCs w:val="22"/>
        </w:rPr>
        <w:t>Involved</w:t>
      </w:r>
      <w:r>
        <w:rPr>
          <w:rFonts w:ascii="Cambria" w:hAnsi="Cambria" w:cs="Arial"/>
          <w:sz w:val="22"/>
          <w:szCs w:val="22"/>
        </w:rPr>
        <w:t xml:space="preserve"> in the testing phases</w:t>
      </w:r>
    </w:p>
    <w:p w14:paraId="434432FD" w14:textId="77777777" w:rsidR="006C10DD" w:rsidRPr="00402205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Involved in writing Java unit test cases and performed unit/link testing</w:t>
      </w:r>
    </w:p>
    <w:p w14:paraId="2A64F9BD" w14:textId="77777777" w:rsidR="006C10DD" w:rsidRPr="00402205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402205">
        <w:rPr>
          <w:rFonts w:ascii="Cambria" w:hAnsi="Cambria" w:cs="Arial"/>
          <w:sz w:val="22"/>
          <w:szCs w:val="22"/>
        </w:rPr>
        <w:t>Was invol</w:t>
      </w:r>
      <w:r>
        <w:rPr>
          <w:rFonts w:ascii="Cambria" w:hAnsi="Cambria" w:cs="Arial"/>
          <w:sz w:val="22"/>
          <w:szCs w:val="22"/>
        </w:rPr>
        <w:t xml:space="preserve">ved in monitoring and analyzing the testing </w:t>
      </w:r>
      <w:r w:rsidRPr="00402205">
        <w:rPr>
          <w:rFonts w:ascii="Cambria" w:hAnsi="Cambria" w:cs="Arial"/>
          <w:sz w:val="22"/>
          <w:szCs w:val="22"/>
        </w:rPr>
        <w:t>defects</w:t>
      </w:r>
      <w:r>
        <w:rPr>
          <w:rFonts w:ascii="Cambria" w:hAnsi="Cambria" w:cs="Arial"/>
          <w:sz w:val="22"/>
          <w:szCs w:val="22"/>
        </w:rPr>
        <w:t xml:space="preserve"> which were logged in HP QC tool</w:t>
      </w:r>
    </w:p>
    <w:p w14:paraId="7ECD9BBA" w14:textId="77777777" w:rsidR="006C10DD" w:rsidRPr="00402205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 w:rsidRPr="00402205">
        <w:rPr>
          <w:rFonts w:ascii="Cambria" w:hAnsi="Cambria" w:cs="Arial"/>
          <w:sz w:val="22"/>
          <w:szCs w:val="22"/>
        </w:rPr>
        <w:t xml:space="preserve">Was involved in night-shift/day-shift support for </w:t>
      </w:r>
      <w:r>
        <w:rPr>
          <w:rFonts w:ascii="Cambria" w:hAnsi="Cambria" w:cs="Arial"/>
          <w:sz w:val="22"/>
          <w:szCs w:val="22"/>
        </w:rPr>
        <w:t>the I</w:t>
      </w:r>
      <w:r w:rsidRPr="00402205">
        <w:rPr>
          <w:rFonts w:ascii="Cambria" w:hAnsi="Cambria" w:cs="Arial"/>
          <w:sz w:val="22"/>
          <w:szCs w:val="22"/>
        </w:rPr>
        <w:t>ntegration project and for its warranty phase</w:t>
      </w:r>
    </w:p>
    <w:p w14:paraId="30DC2722" w14:textId="77777777" w:rsidR="006C10DD" w:rsidRPr="00402205" w:rsidRDefault="006C10DD" w:rsidP="006C10DD">
      <w:pPr>
        <w:pStyle w:val="NormalWeb"/>
        <w:numPr>
          <w:ilvl w:val="0"/>
          <w:numId w:val="41"/>
        </w:numPr>
        <w:spacing w:line="360" w:lineRule="auto"/>
        <w:ind w:right="36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Was involved in the code fixes,</w:t>
      </w:r>
      <w:r w:rsidRPr="00402205">
        <w:rPr>
          <w:rFonts w:ascii="Cambria" w:hAnsi="Cambria" w:cs="Arial"/>
          <w:sz w:val="22"/>
          <w:szCs w:val="22"/>
        </w:rPr>
        <w:t xml:space="preserve"> as requested by business.</w:t>
      </w:r>
    </w:p>
    <w:p w14:paraId="08D600DF" w14:textId="77777777" w:rsidR="006C10DD" w:rsidRPr="009211BC" w:rsidRDefault="006C10DD" w:rsidP="006C10DD">
      <w:pPr>
        <w:pStyle w:val="NormalWeb"/>
        <w:spacing w:line="360" w:lineRule="auto"/>
        <w:ind w:right="360"/>
        <w:rPr>
          <w:rFonts w:ascii="Cambria" w:hAnsi="Cambria" w:cs="Arial"/>
          <w:sz w:val="22"/>
          <w:szCs w:val="22"/>
        </w:rPr>
      </w:pPr>
    </w:p>
    <w:p w14:paraId="14EC235C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42154AAD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45DEA8E9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0A02D93A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2A542CBC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7A44F7A5" w14:textId="77777777" w:rsidR="00840A77" w:rsidRDefault="00840A77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</w:p>
    <w:p w14:paraId="42DD5C7E" w14:textId="77777777" w:rsidR="00E249DD" w:rsidRPr="00D83011" w:rsidRDefault="00734A74">
      <w:pPr>
        <w:pStyle w:val="NormalWeb"/>
        <w:spacing w:line="360" w:lineRule="auto"/>
        <w:ind w:right="360"/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</w:pPr>
      <w:r w:rsidRPr="00D83011">
        <w:rPr>
          <w:rFonts w:ascii="Cambria" w:hAnsi="Cambria" w:cs="Arial"/>
          <w:b/>
          <w:bCs/>
          <w:color w:val="1F497D"/>
          <w:sz w:val="26"/>
          <w:szCs w:val="26"/>
          <w:lang w:eastAsia="en-PH"/>
        </w:rPr>
        <w:t>PERSONAL DETAILS:</w:t>
      </w:r>
    </w:p>
    <w:p w14:paraId="413228D0" w14:textId="77777777" w:rsidR="00910C7F" w:rsidRDefault="00910C7F" w:rsidP="00910C7F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First Name</w:t>
      </w:r>
      <w:r w:rsidRPr="00FB6541">
        <w:rPr>
          <w:rFonts w:ascii="Cambria" w:hAnsi="Cambria"/>
          <w:sz w:val="22"/>
          <w:szCs w:val="22"/>
        </w:rPr>
        <w:t xml:space="preserve"> </w:t>
      </w:r>
      <w:r w:rsidRPr="00FB6541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VIGNESH KUMAR</w:t>
      </w:r>
    </w:p>
    <w:p w14:paraId="3C5481A3" w14:textId="77777777" w:rsidR="00910C7F" w:rsidRDefault="00910C7F" w:rsidP="00910C7F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Last Name</w:t>
      </w:r>
      <w:r w:rsidRPr="00FB6541">
        <w:rPr>
          <w:rFonts w:ascii="Cambria" w:hAnsi="Cambria"/>
          <w:sz w:val="22"/>
          <w:szCs w:val="22"/>
        </w:rPr>
        <w:t xml:space="preserve"> </w:t>
      </w:r>
      <w:r w:rsidRPr="00FB6541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COIMBATORE BALASHANMUGAM</w:t>
      </w:r>
    </w:p>
    <w:p w14:paraId="10FE2E66" w14:textId="77777777" w:rsidR="00E249DD" w:rsidRDefault="00E249DD">
      <w:pPr>
        <w:pStyle w:val="NormalWeb"/>
        <w:ind w:right="360"/>
        <w:rPr>
          <w:rFonts w:ascii="Cambria" w:hAnsi="Cambria"/>
          <w:sz w:val="22"/>
          <w:szCs w:val="22"/>
        </w:rPr>
      </w:pPr>
      <w:r w:rsidRPr="00FB6541">
        <w:rPr>
          <w:rFonts w:ascii="Cambria" w:hAnsi="Cambria"/>
          <w:sz w:val="22"/>
          <w:szCs w:val="22"/>
        </w:rPr>
        <w:t xml:space="preserve">Date of Birth </w:t>
      </w:r>
      <w:r w:rsidRPr="00FB6541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306D85">
        <w:rPr>
          <w:rFonts w:ascii="Cambria" w:hAnsi="Cambria"/>
          <w:sz w:val="22"/>
          <w:szCs w:val="22"/>
        </w:rPr>
        <w:t>07</w:t>
      </w:r>
      <w:r w:rsidR="00306D85" w:rsidRPr="00306D85">
        <w:rPr>
          <w:rFonts w:ascii="Cambria" w:hAnsi="Cambria"/>
          <w:sz w:val="22"/>
          <w:szCs w:val="22"/>
          <w:vertAlign w:val="superscript"/>
        </w:rPr>
        <w:t>th</w:t>
      </w:r>
      <w:r w:rsidR="00306D85">
        <w:rPr>
          <w:rFonts w:ascii="Cambria" w:hAnsi="Cambria"/>
          <w:sz w:val="22"/>
          <w:szCs w:val="22"/>
        </w:rPr>
        <w:t xml:space="preserve"> December 1988</w:t>
      </w:r>
    </w:p>
    <w:p w14:paraId="0246ACEA" w14:textId="77777777" w:rsidR="00D3336B" w:rsidRDefault="00D3336B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Nationality</w:t>
      </w:r>
      <w:r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Indian</w:t>
      </w:r>
    </w:p>
    <w:p w14:paraId="6C6446C6" w14:textId="77777777" w:rsidR="00D3336B" w:rsidRDefault="00D3336B" w:rsidP="008A1493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Gender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Male</w:t>
      </w:r>
    </w:p>
    <w:p w14:paraId="5DFC1BDB" w14:textId="77777777" w:rsidR="00695C9E" w:rsidRDefault="00695C9E" w:rsidP="00695C9E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English, Tamil</w:t>
      </w:r>
    </w:p>
    <w:p w14:paraId="2BC59021" w14:textId="77777777" w:rsidR="008A1493" w:rsidRDefault="008A1493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Hobbies</w:t>
      </w:r>
      <w:r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Playin</w:t>
      </w:r>
      <w:r w:rsidR="00306D85">
        <w:rPr>
          <w:rFonts w:ascii="Cambria" w:hAnsi="Cambria"/>
          <w:sz w:val="22"/>
          <w:szCs w:val="22"/>
        </w:rPr>
        <w:t>g</w:t>
      </w:r>
      <w:r w:rsidR="008E0B18">
        <w:rPr>
          <w:rFonts w:ascii="Cambria" w:hAnsi="Cambria"/>
          <w:sz w:val="22"/>
          <w:szCs w:val="22"/>
        </w:rPr>
        <w:t xml:space="preserve"> </w:t>
      </w:r>
      <w:r w:rsidR="00306D85">
        <w:rPr>
          <w:rFonts w:ascii="Cambria" w:hAnsi="Cambria"/>
          <w:sz w:val="22"/>
          <w:szCs w:val="22"/>
        </w:rPr>
        <w:t>Tennis, chess and Swimming</w:t>
      </w:r>
    </w:p>
    <w:p w14:paraId="55370739" w14:textId="77777777" w:rsidR="001B2F45" w:rsidRDefault="001B2F45">
      <w:pPr>
        <w:pStyle w:val="NormalWeb"/>
        <w:ind w:right="360"/>
        <w:rPr>
          <w:rFonts w:ascii="Cambria" w:hAnsi="Cambria"/>
          <w:sz w:val="22"/>
          <w:szCs w:val="22"/>
        </w:rPr>
      </w:pPr>
      <w:r w:rsidRPr="001B2F45">
        <w:rPr>
          <w:rFonts w:ascii="Cambria" w:hAnsi="Cambria"/>
          <w:sz w:val="22"/>
          <w:szCs w:val="22"/>
        </w:rPr>
        <w:t>Notice Period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910C7F">
        <w:rPr>
          <w:rFonts w:ascii="Cambria" w:hAnsi="Cambria"/>
          <w:sz w:val="22"/>
          <w:szCs w:val="22"/>
        </w:rPr>
        <w:t>Serving Notice Period</w:t>
      </w:r>
    </w:p>
    <w:p w14:paraId="478BD8D1" w14:textId="4158B35A" w:rsidR="0015369D" w:rsidRDefault="0015369D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Last Working Day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31/MAR/2024</w:t>
      </w:r>
    </w:p>
    <w:p w14:paraId="3B1CE941" w14:textId="77777777" w:rsidR="00910C7F" w:rsidRDefault="00910C7F" w:rsidP="00910C7F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Location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Chennai</w:t>
      </w:r>
    </w:p>
    <w:p w14:paraId="5F2D2A65" w14:textId="77777777" w:rsidR="001B2F45" w:rsidRDefault="00F42401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Onsite aspirant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  <w:t>Yes</w:t>
      </w:r>
    </w:p>
    <w:p w14:paraId="62C03EFA" w14:textId="77777777" w:rsidR="00F42401" w:rsidRDefault="00F42401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Willing to work in Chennai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Yes</w:t>
      </w:r>
    </w:p>
    <w:p w14:paraId="043CF84E" w14:textId="77777777" w:rsidR="001B2F45" w:rsidRDefault="001B2F45" w:rsidP="001B2F45">
      <w:pPr>
        <w:pStyle w:val="NormalWeb"/>
        <w:ind w:right="360"/>
        <w:rPr>
          <w:rFonts w:ascii="Cambria" w:hAnsi="Cambria"/>
          <w:sz w:val="22"/>
          <w:szCs w:val="22"/>
        </w:rPr>
      </w:pPr>
      <w:r w:rsidRPr="001B2F45">
        <w:rPr>
          <w:rFonts w:ascii="Cambria" w:hAnsi="Cambria"/>
          <w:sz w:val="22"/>
          <w:szCs w:val="22"/>
        </w:rPr>
        <w:t>Percentage / CGPA in your highest degree</w:t>
      </w:r>
      <w:r>
        <w:rPr>
          <w:rFonts w:ascii="Cambria" w:hAnsi="Cambria"/>
          <w:sz w:val="22"/>
          <w:szCs w:val="22"/>
        </w:rPr>
        <w:tab/>
      </w:r>
      <w:r w:rsidRPr="001B2F45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77%</w:t>
      </w:r>
    </w:p>
    <w:p w14:paraId="320E8900" w14:textId="77777777" w:rsidR="00E317E1" w:rsidRDefault="00E317E1" w:rsidP="001B2F45">
      <w:pPr>
        <w:pStyle w:val="NormalWeb"/>
        <w:ind w:right="360"/>
        <w:rPr>
          <w:rFonts w:ascii="Cambria" w:hAnsi="Cambria"/>
          <w:sz w:val="22"/>
          <w:szCs w:val="22"/>
        </w:rPr>
      </w:pPr>
      <w:r w:rsidRPr="001B2F45">
        <w:rPr>
          <w:rFonts w:ascii="Cambria" w:hAnsi="Cambria"/>
          <w:sz w:val="22"/>
          <w:szCs w:val="22"/>
        </w:rPr>
        <w:t>No of Backlogs / History of Arrears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0</w:t>
      </w:r>
    </w:p>
    <w:p w14:paraId="72AA9578" w14:textId="1210F363" w:rsidR="00E317E1" w:rsidRDefault="00E317E1" w:rsidP="001B2F45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</w:t>
      </w:r>
      <w:r w:rsidRPr="001B2F45">
        <w:rPr>
          <w:rFonts w:ascii="Cambria" w:hAnsi="Cambria"/>
          <w:sz w:val="22"/>
          <w:szCs w:val="22"/>
        </w:rPr>
        <w:t>ighest Degree (IF ANY)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1B2F45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="004629C4">
        <w:rPr>
          <w:rFonts w:ascii="Cambria" w:hAnsi="Cambria"/>
          <w:sz w:val="22"/>
          <w:szCs w:val="22"/>
        </w:rPr>
        <w:t xml:space="preserve">Bachelor’s Degree </w:t>
      </w:r>
    </w:p>
    <w:p w14:paraId="0A808CD9" w14:textId="5B2F9CD8" w:rsidR="00310CEA" w:rsidRPr="001B2F45" w:rsidRDefault="00310CEA" w:rsidP="001B2F45">
      <w:pPr>
        <w:pStyle w:val="NormalWeb"/>
        <w:ind w:righ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Discipline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  <w:t>Electronics and Communication</w:t>
      </w:r>
    </w:p>
    <w:p w14:paraId="15351FF2" w14:textId="77777777" w:rsidR="00E249DD" w:rsidRPr="00FB6541" w:rsidRDefault="00E249DD">
      <w:pPr>
        <w:pStyle w:val="NormalWeb"/>
        <w:ind w:right="360"/>
        <w:rPr>
          <w:rFonts w:ascii="Cambria" w:hAnsi="Cambria"/>
          <w:sz w:val="22"/>
          <w:szCs w:val="22"/>
        </w:rPr>
      </w:pPr>
      <w:r w:rsidRPr="00FB6541">
        <w:rPr>
          <w:rFonts w:ascii="Cambria" w:hAnsi="Cambria"/>
          <w:sz w:val="22"/>
          <w:szCs w:val="22"/>
        </w:rPr>
        <w:t>Contact No</w:t>
      </w:r>
      <w:r w:rsidRPr="00FB6541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306D85">
        <w:rPr>
          <w:rFonts w:ascii="Cambria" w:hAnsi="Cambria"/>
          <w:sz w:val="22"/>
          <w:szCs w:val="22"/>
        </w:rPr>
        <w:t>9940638666</w:t>
      </w:r>
    </w:p>
    <w:p w14:paraId="32174A6D" w14:textId="77777777" w:rsidR="001B2F45" w:rsidRDefault="00E249DD" w:rsidP="001B2F45">
      <w:pPr>
        <w:suppressAutoHyphens w:val="0"/>
        <w:spacing w:before="120" w:line="360" w:lineRule="auto"/>
        <w:ind w:right="360"/>
        <w:jc w:val="both"/>
        <w:rPr>
          <w:rFonts w:ascii="Cambria" w:hAnsi="Cambria"/>
          <w:sz w:val="22"/>
          <w:szCs w:val="22"/>
        </w:rPr>
      </w:pPr>
      <w:r w:rsidRPr="00FB6541">
        <w:rPr>
          <w:rFonts w:ascii="Cambria" w:hAnsi="Cambria"/>
          <w:sz w:val="22"/>
          <w:szCs w:val="22"/>
        </w:rPr>
        <w:t>Email</w:t>
      </w:r>
      <w:r w:rsidRPr="00FB6541"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r w:rsidRPr="00FB6541">
        <w:rPr>
          <w:rFonts w:ascii="Cambria" w:hAnsi="Cambria"/>
          <w:sz w:val="22"/>
          <w:szCs w:val="22"/>
        </w:rPr>
        <w:t>:</w:t>
      </w:r>
      <w:r w:rsidR="001B2F45">
        <w:rPr>
          <w:rFonts w:ascii="Cambria" w:hAnsi="Cambria"/>
          <w:sz w:val="22"/>
          <w:szCs w:val="22"/>
        </w:rPr>
        <w:tab/>
      </w:r>
      <w:r w:rsidR="001B2F45">
        <w:rPr>
          <w:rFonts w:ascii="Cambria" w:hAnsi="Cambria"/>
          <w:sz w:val="22"/>
          <w:szCs w:val="22"/>
        </w:rPr>
        <w:tab/>
      </w:r>
      <w:hyperlink r:id="rId9" w:history="1">
        <w:r w:rsidR="001B2F45" w:rsidRPr="006B4D3A">
          <w:rPr>
            <w:rStyle w:val="Hyperlink"/>
            <w:rFonts w:ascii="Cambria" w:hAnsi="Cambria"/>
            <w:sz w:val="22"/>
            <w:szCs w:val="22"/>
          </w:rPr>
          <w:t>cbvigneshkumar@outlook.com</w:t>
        </w:r>
      </w:hyperlink>
    </w:p>
    <w:sectPr w:rsidR="001B2F45" w:rsidSect="005E54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23" w:right="1080" w:bottom="426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11900" w14:textId="77777777" w:rsidR="005E5492" w:rsidRDefault="005E5492">
      <w:r>
        <w:separator/>
      </w:r>
    </w:p>
  </w:endnote>
  <w:endnote w:type="continuationSeparator" w:id="0">
    <w:p w14:paraId="7BB86A41" w14:textId="77777777" w:rsidR="005E5492" w:rsidRDefault="005E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AD534" w14:textId="77777777" w:rsidR="00E64B60" w:rsidRDefault="00E64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32A3" w14:textId="77777777" w:rsidR="00E64B60" w:rsidRDefault="00E64B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CACC" w14:textId="77777777" w:rsidR="00E64B60" w:rsidRDefault="00E64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F8E2" w14:textId="77777777" w:rsidR="005E5492" w:rsidRDefault="005E5492">
      <w:r>
        <w:separator/>
      </w:r>
    </w:p>
  </w:footnote>
  <w:footnote w:type="continuationSeparator" w:id="0">
    <w:p w14:paraId="62D4B462" w14:textId="77777777" w:rsidR="005E5492" w:rsidRDefault="005E54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912A" w14:textId="77777777" w:rsidR="00E64B60" w:rsidRDefault="00E64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31E4" w14:textId="77777777" w:rsidR="00144F36" w:rsidRDefault="00144F36" w:rsidP="00D22E89">
    <w:pPr>
      <w:ind w:left="3600" w:firstLine="720"/>
      <w:rPr>
        <w:rFonts w:ascii="Cambria" w:hAnsi="Cambria"/>
        <w:b/>
        <w:color w:val="0F243E"/>
        <w:sz w:val="28"/>
        <w:szCs w:val="28"/>
      </w:rPr>
    </w:pPr>
    <w:r>
      <w:rPr>
        <w:rFonts w:ascii="Cambria" w:hAnsi="Cambria"/>
        <w:b/>
        <w:color w:val="0F243E"/>
        <w:sz w:val="28"/>
        <w:szCs w:val="28"/>
      </w:rPr>
      <w:t>Resum</w:t>
    </w:r>
    <w:r w:rsidR="000D74F8">
      <w:rPr>
        <w:rFonts w:ascii="Cambria" w:hAnsi="Cambria"/>
        <w:b/>
        <w:color w:val="0F243E"/>
        <w:sz w:val="28"/>
        <w:szCs w:val="28"/>
      </w:rPr>
      <w:t>e</w:t>
    </w:r>
  </w:p>
  <w:p w14:paraId="348BACF4" w14:textId="77777777" w:rsidR="00144F36" w:rsidRDefault="00144F36" w:rsidP="00144F36">
    <w:pPr>
      <w:ind w:left="2880"/>
      <w:rPr>
        <w:rFonts w:ascii="Cambria" w:hAnsi="Cambria"/>
        <w:b/>
        <w:color w:val="0F243E"/>
        <w:sz w:val="28"/>
        <w:szCs w:val="28"/>
      </w:rPr>
    </w:pPr>
  </w:p>
  <w:p w14:paraId="6D76DE29" w14:textId="77777777" w:rsidR="0002745C" w:rsidRPr="009C2B08" w:rsidRDefault="00747DA8" w:rsidP="00D22E89">
    <w:pPr>
      <w:jc w:val="center"/>
      <w:rPr>
        <w:rFonts w:ascii="Cambria" w:hAnsi="Cambria"/>
        <w:b/>
        <w:bCs/>
        <w:color w:val="0F243E"/>
        <w:sz w:val="28"/>
        <w:szCs w:val="28"/>
      </w:rPr>
    </w:pPr>
    <w:r>
      <w:rPr>
        <w:rFonts w:ascii="Cambria" w:hAnsi="Cambria"/>
        <w:b/>
        <w:color w:val="0F243E"/>
        <w:sz w:val="28"/>
        <w:szCs w:val="28"/>
      </w:rPr>
      <w:t>VIGNESH KUMAR</w:t>
    </w:r>
    <w:r w:rsidR="00910C7F">
      <w:rPr>
        <w:rFonts w:ascii="Cambria" w:hAnsi="Cambria"/>
        <w:b/>
        <w:color w:val="0F243E"/>
        <w:sz w:val="28"/>
        <w:szCs w:val="28"/>
      </w:rPr>
      <w:t xml:space="preserve"> COIMBATORE BALASHANMUGAM</w:t>
    </w:r>
  </w:p>
  <w:tbl>
    <w:tblPr>
      <w:tblW w:w="4188" w:type="dxa"/>
      <w:tblInd w:w="69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32"/>
      <w:gridCol w:w="3269"/>
    </w:tblGrid>
    <w:tr w:rsidR="0002745C" w:rsidRPr="001C1EF2" w14:paraId="2ADCED5E" w14:textId="77777777" w:rsidTr="005F3500"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0435BCB7" w14:textId="77777777" w:rsidR="0002745C" w:rsidRPr="001C1EF2" w:rsidRDefault="0002745C" w:rsidP="00D116F7">
          <w:pPr>
            <w:ind w:left="-96"/>
            <w:rPr>
              <w:rFonts w:ascii="Cambria" w:hAnsi="Cambria"/>
              <w:b/>
              <w:bCs/>
              <w:sz w:val="22"/>
              <w:szCs w:val="22"/>
            </w:rPr>
          </w:pPr>
          <w:r w:rsidRPr="001C1EF2">
            <w:rPr>
              <w:rFonts w:ascii="Cambria" w:hAnsi="Cambria"/>
              <w:b/>
              <w:bCs/>
              <w:sz w:val="22"/>
              <w:szCs w:val="22"/>
            </w:rPr>
            <w:t>Phone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1C9568A9" w14:textId="77777777" w:rsidR="00F74526" w:rsidRPr="001C1EF2" w:rsidRDefault="00747DA8" w:rsidP="005A61FD">
          <w:pPr>
            <w:rPr>
              <w:rFonts w:ascii="Cambria" w:hAnsi="Cambria"/>
              <w:b/>
              <w:bCs/>
              <w:sz w:val="22"/>
              <w:szCs w:val="22"/>
            </w:rPr>
          </w:pPr>
          <w:r>
            <w:rPr>
              <w:rFonts w:ascii="Cambria" w:hAnsi="Cambria"/>
              <w:b/>
              <w:bCs/>
              <w:sz w:val="22"/>
              <w:szCs w:val="22"/>
            </w:rPr>
            <w:t>9940638666</w:t>
          </w:r>
        </w:p>
      </w:tc>
    </w:tr>
    <w:tr w:rsidR="0002745C" w:rsidRPr="001C1EF2" w14:paraId="623C007B" w14:textId="77777777" w:rsidTr="005F3500"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788AFE0B" w14:textId="77777777" w:rsidR="0002745C" w:rsidRPr="001C1EF2" w:rsidRDefault="0002745C" w:rsidP="00D116F7">
          <w:pPr>
            <w:ind w:left="-96"/>
            <w:rPr>
              <w:rFonts w:ascii="Cambria" w:hAnsi="Cambria"/>
              <w:b/>
              <w:bCs/>
              <w:sz w:val="22"/>
              <w:szCs w:val="22"/>
            </w:rPr>
          </w:pPr>
          <w:r w:rsidRPr="001C1EF2">
            <w:rPr>
              <w:rFonts w:ascii="Cambria" w:hAnsi="Cambria"/>
              <w:b/>
              <w:bCs/>
              <w:sz w:val="22"/>
              <w:szCs w:val="22"/>
            </w:rPr>
            <w:t>Email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0740F678" w14:textId="77777777" w:rsidR="0002745C" w:rsidRPr="001C1EF2" w:rsidRDefault="009F1998" w:rsidP="00D116F7">
          <w:pPr>
            <w:ind w:left="-103"/>
            <w:rPr>
              <w:rFonts w:ascii="Cambria" w:hAnsi="Cambria"/>
              <w:b/>
              <w:bCs/>
              <w:sz w:val="22"/>
              <w:szCs w:val="22"/>
            </w:rPr>
          </w:pPr>
          <w:r>
            <w:rPr>
              <w:rFonts w:ascii="Cambria" w:hAnsi="Cambria"/>
              <w:b/>
              <w:bCs/>
              <w:sz w:val="22"/>
              <w:szCs w:val="22"/>
            </w:rPr>
            <w:t>cbvigneshkumar@outlook.com</w:t>
          </w:r>
        </w:p>
      </w:tc>
    </w:tr>
    <w:tr w:rsidR="00B71CD3" w:rsidRPr="001C1EF2" w14:paraId="1F50EAE4" w14:textId="77777777" w:rsidTr="005F3500"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32EB52F0" w14:textId="77777777" w:rsidR="00B71CD3" w:rsidRPr="001C1EF2" w:rsidRDefault="00B71CD3" w:rsidP="00B71CD3">
          <w:pPr>
            <w:ind w:left="-96"/>
            <w:rPr>
              <w:rFonts w:ascii="Cambria" w:hAnsi="Cambria"/>
              <w:b/>
              <w:bCs/>
              <w:sz w:val="22"/>
              <w:szCs w:val="22"/>
            </w:rPr>
          </w:pPr>
          <w:r>
            <w:rPr>
              <w:rFonts w:ascii="Cambria" w:hAnsi="Cambria"/>
              <w:b/>
              <w:bCs/>
              <w:sz w:val="22"/>
              <w:szCs w:val="22"/>
            </w:rPr>
            <w:t xml:space="preserve">LinkedIn   </w:t>
          </w:r>
        </w:p>
      </w:tc>
      <w:tc>
        <w:tcPr>
          <w:tcW w:w="0" w:type="auto"/>
          <w:tcBorders>
            <w:top w:val="nil"/>
            <w:left w:val="nil"/>
            <w:bottom w:val="nil"/>
            <w:right w:val="nil"/>
          </w:tcBorders>
        </w:tcPr>
        <w:p w14:paraId="08D99C61" w14:textId="77777777" w:rsidR="00B71CD3" w:rsidRDefault="008E68D5" w:rsidP="00D116F7">
          <w:pPr>
            <w:ind w:left="-103"/>
            <w:rPr>
              <w:rFonts w:ascii="Cambria" w:hAnsi="Cambria"/>
              <w:b/>
              <w:bCs/>
              <w:sz w:val="22"/>
              <w:szCs w:val="22"/>
            </w:rPr>
          </w:pPr>
          <w:hyperlink r:id="rId1" w:history="1">
            <w:r w:rsidR="00B71CD3" w:rsidRPr="00B71CD3">
              <w:rPr>
                <w:rStyle w:val="Hyperlink"/>
                <w:rFonts w:ascii="Cambria" w:hAnsi="Cambria"/>
                <w:b/>
                <w:bCs/>
                <w:sz w:val="22"/>
                <w:szCs w:val="22"/>
              </w:rPr>
              <w:t>Vignesh Kumar</w:t>
            </w:r>
          </w:hyperlink>
        </w:p>
      </w:tc>
    </w:tr>
  </w:tbl>
  <w:p w14:paraId="7E4FE266" w14:textId="77777777" w:rsidR="00E3658C" w:rsidRDefault="00E3658C" w:rsidP="00750316">
    <w:pPr>
      <w:rPr>
        <w:b/>
        <w:bCs/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8D6DB" w14:textId="77777777" w:rsidR="00E64B60" w:rsidRDefault="00E64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FF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14318C2"/>
    <w:multiLevelType w:val="hybridMultilevel"/>
    <w:tmpl w:val="2640C2A4"/>
    <w:lvl w:ilvl="0" w:tplc="D8606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E8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7AED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6E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3A7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3A7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237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8055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520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FE7D80"/>
    <w:multiLevelType w:val="hybridMultilevel"/>
    <w:tmpl w:val="CC4897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9E6572"/>
    <w:multiLevelType w:val="hybridMultilevel"/>
    <w:tmpl w:val="41D88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E1627E"/>
    <w:multiLevelType w:val="hybridMultilevel"/>
    <w:tmpl w:val="8A08C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18444B"/>
    <w:multiLevelType w:val="hybridMultilevel"/>
    <w:tmpl w:val="55C6F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DB3B1C"/>
    <w:multiLevelType w:val="hybridMultilevel"/>
    <w:tmpl w:val="D9867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D4B99"/>
    <w:multiLevelType w:val="hybridMultilevel"/>
    <w:tmpl w:val="FBE63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6E7D54"/>
    <w:multiLevelType w:val="hybridMultilevel"/>
    <w:tmpl w:val="B2E6C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9B5A8E"/>
    <w:multiLevelType w:val="hybridMultilevel"/>
    <w:tmpl w:val="643CE0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884ECD"/>
    <w:multiLevelType w:val="hybridMultilevel"/>
    <w:tmpl w:val="85E2A8D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AF1DBE"/>
    <w:multiLevelType w:val="hybridMultilevel"/>
    <w:tmpl w:val="AB36D7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CE647D"/>
    <w:multiLevelType w:val="hybridMultilevel"/>
    <w:tmpl w:val="B3008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C6933"/>
    <w:multiLevelType w:val="hybridMultilevel"/>
    <w:tmpl w:val="389AE07C"/>
    <w:lvl w:ilvl="0" w:tplc="40090009">
      <w:start w:val="1"/>
      <w:numFmt w:val="bullet"/>
      <w:lvlText w:val=""/>
      <w:lvlJc w:val="left"/>
      <w:pPr>
        <w:ind w:left="128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2" w15:restartNumberingAfterBreak="0">
    <w:nsid w:val="5DB35B0C"/>
    <w:multiLevelType w:val="hybridMultilevel"/>
    <w:tmpl w:val="3DFE8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C6CC2"/>
    <w:multiLevelType w:val="hybridMultilevel"/>
    <w:tmpl w:val="532AD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F39FD"/>
    <w:multiLevelType w:val="hybridMultilevel"/>
    <w:tmpl w:val="B0B80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7F6839"/>
    <w:multiLevelType w:val="hybridMultilevel"/>
    <w:tmpl w:val="284C3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CB6520"/>
    <w:multiLevelType w:val="hybridMultilevel"/>
    <w:tmpl w:val="ACE086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D663D"/>
    <w:multiLevelType w:val="hybridMultilevel"/>
    <w:tmpl w:val="02FAA8F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462933"/>
    <w:multiLevelType w:val="hybridMultilevel"/>
    <w:tmpl w:val="A7B66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901518">
    <w:abstractNumId w:val="0"/>
  </w:num>
  <w:num w:numId="2" w16cid:durableId="757479184">
    <w:abstractNumId w:val="1"/>
  </w:num>
  <w:num w:numId="3" w16cid:durableId="111289824">
    <w:abstractNumId w:val="2"/>
  </w:num>
  <w:num w:numId="4" w16cid:durableId="1253931275">
    <w:abstractNumId w:val="3"/>
  </w:num>
  <w:num w:numId="5" w16cid:durableId="1578006984">
    <w:abstractNumId w:val="4"/>
  </w:num>
  <w:num w:numId="6" w16cid:durableId="1184244634">
    <w:abstractNumId w:val="5"/>
  </w:num>
  <w:num w:numId="7" w16cid:durableId="1474760727">
    <w:abstractNumId w:val="6"/>
  </w:num>
  <w:num w:numId="8" w16cid:durableId="651763059">
    <w:abstractNumId w:val="7"/>
  </w:num>
  <w:num w:numId="9" w16cid:durableId="2108695099">
    <w:abstractNumId w:val="8"/>
  </w:num>
  <w:num w:numId="10" w16cid:durableId="318192751">
    <w:abstractNumId w:val="9"/>
  </w:num>
  <w:num w:numId="11" w16cid:durableId="1004632227">
    <w:abstractNumId w:val="10"/>
  </w:num>
  <w:num w:numId="12" w16cid:durableId="1099058854">
    <w:abstractNumId w:val="11"/>
  </w:num>
  <w:num w:numId="13" w16cid:durableId="135727042">
    <w:abstractNumId w:val="12"/>
  </w:num>
  <w:num w:numId="14" w16cid:durableId="363746791">
    <w:abstractNumId w:val="13"/>
  </w:num>
  <w:num w:numId="15" w16cid:durableId="146553807">
    <w:abstractNumId w:val="14"/>
  </w:num>
  <w:num w:numId="16" w16cid:durableId="235212848">
    <w:abstractNumId w:val="15"/>
  </w:num>
  <w:num w:numId="17" w16cid:durableId="1923366325">
    <w:abstractNumId w:val="16"/>
  </w:num>
  <w:num w:numId="18" w16cid:durableId="1668553498">
    <w:abstractNumId w:val="17"/>
  </w:num>
  <w:num w:numId="19" w16cid:durableId="1115061583">
    <w:abstractNumId w:val="18"/>
  </w:num>
  <w:num w:numId="20" w16cid:durableId="1849785249">
    <w:abstractNumId w:val="32"/>
  </w:num>
  <w:num w:numId="21" w16cid:durableId="1706060519">
    <w:abstractNumId w:val="23"/>
  </w:num>
  <w:num w:numId="22" w16cid:durableId="1515340885">
    <w:abstractNumId w:val="33"/>
  </w:num>
  <w:num w:numId="23" w16cid:durableId="392891918">
    <w:abstractNumId w:val="24"/>
  </w:num>
  <w:num w:numId="24" w16cid:durableId="2020737446">
    <w:abstractNumId w:val="26"/>
  </w:num>
  <w:num w:numId="25" w16cid:durableId="1320420961">
    <w:abstractNumId w:val="30"/>
  </w:num>
  <w:num w:numId="26" w16cid:durableId="2105835329">
    <w:abstractNumId w:val="25"/>
  </w:num>
  <w:num w:numId="27" w16cid:durableId="105393245">
    <w:abstractNumId w:val="22"/>
  </w:num>
  <w:num w:numId="28" w16cid:durableId="1555044957">
    <w:abstractNumId w:val="21"/>
  </w:num>
  <w:num w:numId="29" w16cid:durableId="2069061552">
    <w:abstractNumId w:val="35"/>
  </w:num>
  <w:num w:numId="30" w16cid:durableId="1568955162">
    <w:abstractNumId w:val="38"/>
  </w:num>
  <w:num w:numId="31" w16cid:durableId="1540972246">
    <w:abstractNumId w:val="36"/>
  </w:num>
  <w:num w:numId="32" w16cid:durableId="1814711580">
    <w:abstractNumId w:val="19"/>
  </w:num>
  <w:num w:numId="33" w16cid:durableId="1115520951">
    <w:abstractNumId w:val="37"/>
  </w:num>
  <w:num w:numId="34" w16cid:durableId="1667786071">
    <w:abstractNumId w:val="29"/>
  </w:num>
  <w:num w:numId="35" w16cid:durableId="1290284695">
    <w:abstractNumId w:val="20"/>
  </w:num>
  <w:num w:numId="36" w16cid:durableId="1968244564">
    <w:abstractNumId w:val="28"/>
  </w:num>
  <w:num w:numId="37" w16cid:durableId="1834374336">
    <w:abstractNumId w:val="31"/>
  </w:num>
  <w:num w:numId="38" w16cid:durableId="465856147">
    <w:abstractNumId w:val="27"/>
  </w:num>
  <w:num w:numId="39" w16cid:durableId="1456219775">
    <w:abstractNumId w:val="5"/>
  </w:num>
  <w:num w:numId="40" w16cid:durableId="1463689244">
    <w:abstractNumId w:val="2"/>
  </w:num>
  <w:num w:numId="41" w16cid:durableId="1755860937">
    <w:abstractNumId w:val="34"/>
  </w:num>
  <w:num w:numId="42" w16cid:durableId="2055931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58"/>
    <w:rsid w:val="0000239C"/>
    <w:rsid w:val="00004673"/>
    <w:rsid w:val="000066AC"/>
    <w:rsid w:val="000125E5"/>
    <w:rsid w:val="0001310C"/>
    <w:rsid w:val="00015CBE"/>
    <w:rsid w:val="000176B5"/>
    <w:rsid w:val="000179A6"/>
    <w:rsid w:val="00021BED"/>
    <w:rsid w:val="000255D5"/>
    <w:rsid w:val="00025EA1"/>
    <w:rsid w:val="0002745C"/>
    <w:rsid w:val="000302AA"/>
    <w:rsid w:val="00032380"/>
    <w:rsid w:val="00034717"/>
    <w:rsid w:val="00036E10"/>
    <w:rsid w:val="00040C81"/>
    <w:rsid w:val="0004150E"/>
    <w:rsid w:val="00047AB8"/>
    <w:rsid w:val="0005636A"/>
    <w:rsid w:val="000644C4"/>
    <w:rsid w:val="000737E6"/>
    <w:rsid w:val="00074726"/>
    <w:rsid w:val="000776FF"/>
    <w:rsid w:val="00080A0A"/>
    <w:rsid w:val="000815BA"/>
    <w:rsid w:val="0008299B"/>
    <w:rsid w:val="000853F3"/>
    <w:rsid w:val="00092216"/>
    <w:rsid w:val="00092CE0"/>
    <w:rsid w:val="00093222"/>
    <w:rsid w:val="00093D25"/>
    <w:rsid w:val="000973C7"/>
    <w:rsid w:val="000A3B27"/>
    <w:rsid w:val="000A429A"/>
    <w:rsid w:val="000A4D5D"/>
    <w:rsid w:val="000B6842"/>
    <w:rsid w:val="000B78CE"/>
    <w:rsid w:val="000C231B"/>
    <w:rsid w:val="000C4710"/>
    <w:rsid w:val="000D452A"/>
    <w:rsid w:val="000D536C"/>
    <w:rsid w:val="000D74F8"/>
    <w:rsid w:val="000E05A2"/>
    <w:rsid w:val="000E10DE"/>
    <w:rsid w:val="000E312C"/>
    <w:rsid w:val="000E542A"/>
    <w:rsid w:val="000E66F1"/>
    <w:rsid w:val="000E6F6B"/>
    <w:rsid w:val="000F159F"/>
    <w:rsid w:val="00101FEA"/>
    <w:rsid w:val="00106778"/>
    <w:rsid w:val="00111586"/>
    <w:rsid w:val="00112174"/>
    <w:rsid w:val="00112404"/>
    <w:rsid w:val="00117BBA"/>
    <w:rsid w:val="001225A7"/>
    <w:rsid w:val="00125764"/>
    <w:rsid w:val="001409F3"/>
    <w:rsid w:val="00141417"/>
    <w:rsid w:val="00142473"/>
    <w:rsid w:val="001433C0"/>
    <w:rsid w:val="00143712"/>
    <w:rsid w:val="00144F36"/>
    <w:rsid w:val="00147EE0"/>
    <w:rsid w:val="00152B8F"/>
    <w:rsid w:val="0015369D"/>
    <w:rsid w:val="0015662E"/>
    <w:rsid w:val="00156D22"/>
    <w:rsid w:val="001577C0"/>
    <w:rsid w:val="00170DFE"/>
    <w:rsid w:val="00172AFD"/>
    <w:rsid w:val="00181827"/>
    <w:rsid w:val="001826AC"/>
    <w:rsid w:val="00190F5F"/>
    <w:rsid w:val="00196831"/>
    <w:rsid w:val="001A024E"/>
    <w:rsid w:val="001A650C"/>
    <w:rsid w:val="001B2F45"/>
    <w:rsid w:val="001B4A43"/>
    <w:rsid w:val="001C19DC"/>
    <w:rsid w:val="001C1EF2"/>
    <w:rsid w:val="001C72EA"/>
    <w:rsid w:val="001E07BF"/>
    <w:rsid w:val="001E350A"/>
    <w:rsid w:val="001E7A0B"/>
    <w:rsid w:val="001F3A59"/>
    <w:rsid w:val="001F4B65"/>
    <w:rsid w:val="001F56E3"/>
    <w:rsid w:val="002000B4"/>
    <w:rsid w:val="00200D93"/>
    <w:rsid w:val="002034D9"/>
    <w:rsid w:val="002047DC"/>
    <w:rsid w:val="00205299"/>
    <w:rsid w:val="00212D27"/>
    <w:rsid w:val="00217F3D"/>
    <w:rsid w:val="002250C0"/>
    <w:rsid w:val="00225C3C"/>
    <w:rsid w:val="00227687"/>
    <w:rsid w:val="00232A54"/>
    <w:rsid w:val="00236819"/>
    <w:rsid w:val="00245B8D"/>
    <w:rsid w:val="002509B6"/>
    <w:rsid w:val="00254A6D"/>
    <w:rsid w:val="002558DC"/>
    <w:rsid w:val="002562E4"/>
    <w:rsid w:val="00257076"/>
    <w:rsid w:val="002640D1"/>
    <w:rsid w:val="00266BBB"/>
    <w:rsid w:val="002708B2"/>
    <w:rsid w:val="00270C12"/>
    <w:rsid w:val="002711A1"/>
    <w:rsid w:val="00272320"/>
    <w:rsid w:val="00273AAC"/>
    <w:rsid w:val="00275515"/>
    <w:rsid w:val="00281798"/>
    <w:rsid w:val="00295C44"/>
    <w:rsid w:val="002A27B8"/>
    <w:rsid w:val="002B0E71"/>
    <w:rsid w:val="002B40F1"/>
    <w:rsid w:val="002B43C5"/>
    <w:rsid w:val="002B53BB"/>
    <w:rsid w:val="002C0E41"/>
    <w:rsid w:val="002C5169"/>
    <w:rsid w:val="002E0778"/>
    <w:rsid w:val="002E432B"/>
    <w:rsid w:val="002E5A84"/>
    <w:rsid w:val="002E6AA9"/>
    <w:rsid w:val="002E7AF0"/>
    <w:rsid w:val="002F1B9B"/>
    <w:rsid w:val="002F4A53"/>
    <w:rsid w:val="00306D85"/>
    <w:rsid w:val="00310CEA"/>
    <w:rsid w:val="00311FB9"/>
    <w:rsid w:val="00312946"/>
    <w:rsid w:val="00312B61"/>
    <w:rsid w:val="003145CC"/>
    <w:rsid w:val="003234B3"/>
    <w:rsid w:val="003246C9"/>
    <w:rsid w:val="003263E3"/>
    <w:rsid w:val="003309B3"/>
    <w:rsid w:val="003323D5"/>
    <w:rsid w:val="0034236D"/>
    <w:rsid w:val="00345706"/>
    <w:rsid w:val="0035078C"/>
    <w:rsid w:val="00355F86"/>
    <w:rsid w:val="00356C68"/>
    <w:rsid w:val="003701D6"/>
    <w:rsid w:val="0037490B"/>
    <w:rsid w:val="00380B31"/>
    <w:rsid w:val="00380CBC"/>
    <w:rsid w:val="00387C63"/>
    <w:rsid w:val="00391758"/>
    <w:rsid w:val="00393BB7"/>
    <w:rsid w:val="0039473A"/>
    <w:rsid w:val="003954C9"/>
    <w:rsid w:val="003964D0"/>
    <w:rsid w:val="003A3D1C"/>
    <w:rsid w:val="003B4BFE"/>
    <w:rsid w:val="003B6FFB"/>
    <w:rsid w:val="003D466B"/>
    <w:rsid w:val="003D56EC"/>
    <w:rsid w:val="003E4011"/>
    <w:rsid w:val="003E507E"/>
    <w:rsid w:val="003F00A6"/>
    <w:rsid w:val="003F03E0"/>
    <w:rsid w:val="003F213A"/>
    <w:rsid w:val="003F67B0"/>
    <w:rsid w:val="00402205"/>
    <w:rsid w:val="00402755"/>
    <w:rsid w:val="0040277B"/>
    <w:rsid w:val="00403E10"/>
    <w:rsid w:val="00405CE5"/>
    <w:rsid w:val="00406DAA"/>
    <w:rsid w:val="0041375A"/>
    <w:rsid w:val="00416C7D"/>
    <w:rsid w:val="00417C6C"/>
    <w:rsid w:val="00424BC0"/>
    <w:rsid w:val="00437BE1"/>
    <w:rsid w:val="004420DA"/>
    <w:rsid w:val="00445366"/>
    <w:rsid w:val="004538EF"/>
    <w:rsid w:val="00454554"/>
    <w:rsid w:val="004600D0"/>
    <w:rsid w:val="004629C4"/>
    <w:rsid w:val="00463AA6"/>
    <w:rsid w:val="00466137"/>
    <w:rsid w:val="00470B16"/>
    <w:rsid w:val="00471580"/>
    <w:rsid w:val="00471EC5"/>
    <w:rsid w:val="00472736"/>
    <w:rsid w:val="00482A23"/>
    <w:rsid w:val="004843D5"/>
    <w:rsid w:val="00484677"/>
    <w:rsid w:val="004956FA"/>
    <w:rsid w:val="004A1ED1"/>
    <w:rsid w:val="004A7F7A"/>
    <w:rsid w:val="004B05A3"/>
    <w:rsid w:val="004B1484"/>
    <w:rsid w:val="004B534D"/>
    <w:rsid w:val="004B576C"/>
    <w:rsid w:val="004C4889"/>
    <w:rsid w:val="004D0FBE"/>
    <w:rsid w:val="004E141D"/>
    <w:rsid w:val="004E1AD6"/>
    <w:rsid w:val="004E5B6D"/>
    <w:rsid w:val="004F0D64"/>
    <w:rsid w:val="004F45F2"/>
    <w:rsid w:val="004F4B74"/>
    <w:rsid w:val="004F56AC"/>
    <w:rsid w:val="004F7F0A"/>
    <w:rsid w:val="0052000A"/>
    <w:rsid w:val="00535CE2"/>
    <w:rsid w:val="005365DA"/>
    <w:rsid w:val="00536E84"/>
    <w:rsid w:val="00541A11"/>
    <w:rsid w:val="005518BF"/>
    <w:rsid w:val="00555E16"/>
    <w:rsid w:val="0056379A"/>
    <w:rsid w:val="00567295"/>
    <w:rsid w:val="005725D2"/>
    <w:rsid w:val="00573BD8"/>
    <w:rsid w:val="00574439"/>
    <w:rsid w:val="00574741"/>
    <w:rsid w:val="00583C94"/>
    <w:rsid w:val="00583D04"/>
    <w:rsid w:val="00585102"/>
    <w:rsid w:val="005925C4"/>
    <w:rsid w:val="00594143"/>
    <w:rsid w:val="00595546"/>
    <w:rsid w:val="005A3EA5"/>
    <w:rsid w:val="005A61FD"/>
    <w:rsid w:val="005B0187"/>
    <w:rsid w:val="005B109B"/>
    <w:rsid w:val="005C3C2B"/>
    <w:rsid w:val="005C7137"/>
    <w:rsid w:val="005D2680"/>
    <w:rsid w:val="005D3B71"/>
    <w:rsid w:val="005D42D6"/>
    <w:rsid w:val="005E42A7"/>
    <w:rsid w:val="005E5492"/>
    <w:rsid w:val="005F27B5"/>
    <w:rsid w:val="005F3500"/>
    <w:rsid w:val="005F4355"/>
    <w:rsid w:val="00615A88"/>
    <w:rsid w:val="0062335F"/>
    <w:rsid w:val="00623ADE"/>
    <w:rsid w:val="00633A02"/>
    <w:rsid w:val="0063408F"/>
    <w:rsid w:val="0063640E"/>
    <w:rsid w:val="00637D8C"/>
    <w:rsid w:val="00640E8E"/>
    <w:rsid w:val="00641B12"/>
    <w:rsid w:val="006528C7"/>
    <w:rsid w:val="00653080"/>
    <w:rsid w:val="00670481"/>
    <w:rsid w:val="00673A7C"/>
    <w:rsid w:val="00673C01"/>
    <w:rsid w:val="00673EED"/>
    <w:rsid w:val="00677EFE"/>
    <w:rsid w:val="006868C2"/>
    <w:rsid w:val="00687D09"/>
    <w:rsid w:val="00695134"/>
    <w:rsid w:val="00695C9E"/>
    <w:rsid w:val="00697786"/>
    <w:rsid w:val="006A2CDF"/>
    <w:rsid w:val="006A5954"/>
    <w:rsid w:val="006A5E9A"/>
    <w:rsid w:val="006A67D0"/>
    <w:rsid w:val="006A6A5E"/>
    <w:rsid w:val="006B5576"/>
    <w:rsid w:val="006C10DD"/>
    <w:rsid w:val="006C6DD2"/>
    <w:rsid w:val="006D0492"/>
    <w:rsid w:val="006D0859"/>
    <w:rsid w:val="006D2970"/>
    <w:rsid w:val="006E08BD"/>
    <w:rsid w:val="006E46EA"/>
    <w:rsid w:val="006F14F5"/>
    <w:rsid w:val="006F4068"/>
    <w:rsid w:val="00702BFC"/>
    <w:rsid w:val="007149FE"/>
    <w:rsid w:val="007151EE"/>
    <w:rsid w:val="00724529"/>
    <w:rsid w:val="00725BE3"/>
    <w:rsid w:val="00725C94"/>
    <w:rsid w:val="00726A56"/>
    <w:rsid w:val="007273D1"/>
    <w:rsid w:val="00734A74"/>
    <w:rsid w:val="0073502E"/>
    <w:rsid w:val="00737BF7"/>
    <w:rsid w:val="00737C37"/>
    <w:rsid w:val="0074052D"/>
    <w:rsid w:val="00747333"/>
    <w:rsid w:val="00747DA8"/>
    <w:rsid w:val="00750316"/>
    <w:rsid w:val="0075101A"/>
    <w:rsid w:val="00754B9B"/>
    <w:rsid w:val="00755C0E"/>
    <w:rsid w:val="007725EF"/>
    <w:rsid w:val="0078309C"/>
    <w:rsid w:val="00785142"/>
    <w:rsid w:val="00786C2E"/>
    <w:rsid w:val="00791511"/>
    <w:rsid w:val="007925BE"/>
    <w:rsid w:val="00792965"/>
    <w:rsid w:val="007A322C"/>
    <w:rsid w:val="007A6693"/>
    <w:rsid w:val="007B0703"/>
    <w:rsid w:val="007B1030"/>
    <w:rsid w:val="007B3251"/>
    <w:rsid w:val="007B6790"/>
    <w:rsid w:val="007C413A"/>
    <w:rsid w:val="007C5AD7"/>
    <w:rsid w:val="007C7A3B"/>
    <w:rsid w:val="007D1C7C"/>
    <w:rsid w:val="007D35A0"/>
    <w:rsid w:val="007E036F"/>
    <w:rsid w:val="007E1DF7"/>
    <w:rsid w:val="007E234F"/>
    <w:rsid w:val="007E2F45"/>
    <w:rsid w:val="007F25A0"/>
    <w:rsid w:val="007F4B81"/>
    <w:rsid w:val="00801152"/>
    <w:rsid w:val="00803468"/>
    <w:rsid w:val="00804F36"/>
    <w:rsid w:val="008077B1"/>
    <w:rsid w:val="0081123F"/>
    <w:rsid w:val="00811A82"/>
    <w:rsid w:val="00812C27"/>
    <w:rsid w:val="0081414F"/>
    <w:rsid w:val="00814388"/>
    <w:rsid w:val="008144CD"/>
    <w:rsid w:val="00817A38"/>
    <w:rsid w:val="00826F2F"/>
    <w:rsid w:val="0082781B"/>
    <w:rsid w:val="00831416"/>
    <w:rsid w:val="0083367E"/>
    <w:rsid w:val="008345B3"/>
    <w:rsid w:val="00835E84"/>
    <w:rsid w:val="00840A77"/>
    <w:rsid w:val="008457A8"/>
    <w:rsid w:val="00846001"/>
    <w:rsid w:val="00850775"/>
    <w:rsid w:val="00852456"/>
    <w:rsid w:val="0086123B"/>
    <w:rsid w:val="008613A8"/>
    <w:rsid w:val="008647AE"/>
    <w:rsid w:val="00870736"/>
    <w:rsid w:val="00874EA0"/>
    <w:rsid w:val="008818EC"/>
    <w:rsid w:val="00887158"/>
    <w:rsid w:val="008901C4"/>
    <w:rsid w:val="008946EA"/>
    <w:rsid w:val="008A1493"/>
    <w:rsid w:val="008A5021"/>
    <w:rsid w:val="008A6A09"/>
    <w:rsid w:val="008A75C6"/>
    <w:rsid w:val="008C054A"/>
    <w:rsid w:val="008C07E4"/>
    <w:rsid w:val="008C0E28"/>
    <w:rsid w:val="008C1DFF"/>
    <w:rsid w:val="008C6056"/>
    <w:rsid w:val="008C7027"/>
    <w:rsid w:val="008D6FC2"/>
    <w:rsid w:val="008E06FC"/>
    <w:rsid w:val="008E0B18"/>
    <w:rsid w:val="008E43AB"/>
    <w:rsid w:val="008E68D5"/>
    <w:rsid w:val="008F1098"/>
    <w:rsid w:val="008F29F4"/>
    <w:rsid w:val="008F6134"/>
    <w:rsid w:val="008F70AC"/>
    <w:rsid w:val="008F7E7C"/>
    <w:rsid w:val="00902E91"/>
    <w:rsid w:val="00903513"/>
    <w:rsid w:val="009051C9"/>
    <w:rsid w:val="00910C7F"/>
    <w:rsid w:val="009114A2"/>
    <w:rsid w:val="00912479"/>
    <w:rsid w:val="00917082"/>
    <w:rsid w:val="00920EA3"/>
    <w:rsid w:val="009211BC"/>
    <w:rsid w:val="0092151D"/>
    <w:rsid w:val="00923B61"/>
    <w:rsid w:val="00927A13"/>
    <w:rsid w:val="00931E5F"/>
    <w:rsid w:val="0093538C"/>
    <w:rsid w:val="009431C8"/>
    <w:rsid w:val="009446E0"/>
    <w:rsid w:val="00946A82"/>
    <w:rsid w:val="00951997"/>
    <w:rsid w:val="00951C90"/>
    <w:rsid w:val="00951D78"/>
    <w:rsid w:val="009529B1"/>
    <w:rsid w:val="009533A3"/>
    <w:rsid w:val="009616DD"/>
    <w:rsid w:val="0096798F"/>
    <w:rsid w:val="009752F8"/>
    <w:rsid w:val="00982F14"/>
    <w:rsid w:val="00991934"/>
    <w:rsid w:val="00996EC8"/>
    <w:rsid w:val="009A13A8"/>
    <w:rsid w:val="009A3372"/>
    <w:rsid w:val="009A3E41"/>
    <w:rsid w:val="009A6406"/>
    <w:rsid w:val="009A791C"/>
    <w:rsid w:val="009B0F52"/>
    <w:rsid w:val="009B7FBC"/>
    <w:rsid w:val="009C267C"/>
    <w:rsid w:val="009C2B08"/>
    <w:rsid w:val="009C660D"/>
    <w:rsid w:val="009C77D9"/>
    <w:rsid w:val="009D2450"/>
    <w:rsid w:val="009E2FEB"/>
    <w:rsid w:val="009E631E"/>
    <w:rsid w:val="009F1998"/>
    <w:rsid w:val="00A006D0"/>
    <w:rsid w:val="00A00E3D"/>
    <w:rsid w:val="00A04ED6"/>
    <w:rsid w:val="00A0691E"/>
    <w:rsid w:val="00A06DE1"/>
    <w:rsid w:val="00A06E44"/>
    <w:rsid w:val="00A076E7"/>
    <w:rsid w:val="00A10F35"/>
    <w:rsid w:val="00A11409"/>
    <w:rsid w:val="00A13E5A"/>
    <w:rsid w:val="00A2032D"/>
    <w:rsid w:val="00A2362F"/>
    <w:rsid w:val="00A26BDC"/>
    <w:rsid w:val="00A313E7"/>
    <w:rsid w:val="00A32C29"/>
    <w:rsid w:val="00A356E4"/>
    <w:rsid w:val="00A40154"/>
    <w:rsid w:val="00A46CA8"/>
    <w:rsid w:val="00A47AC4"/>
    <w:rsid w:val="00A519F8"/>
    <w:rsid w:val="00A562D1"/>
    <w:rsid w:val="00A579E7"/>
    <w:rsid w:val="00A6022A"/>
    <w:rsid w:val="00A61D5E"/>
    <w:rsid w:val="00A7105E"/>
    <w:rsid w:val="00A714C9"/>
    <w:rsid w:val="00A75A98"/>
    <w:rsid w:val="00A775E4"/>
    <w:rsid w:val="00A775F5"/>
    <w:rsid w:val="00A8083B"/>
    <w:rsid w:val="00A81C24"/>
    <w:rsid w:val="00A873B8"/>
    <w:rsid w:val="00AA027D"/>
    <w:rsid w:val="00AA091F"/>
    <w:rsid w:val="00AA4823"/>
    <w:rsid w:val="00AB1426"/>
    <w:rsid w:val="00AB1630"/>
    <w:rsid w:val="00AB7B18"/>
    <w:rsid w:val="00AC361E"/>
    <w:rsid w:val="00AC5479"/>
    <w:rsid w:val="00AD2297"/>
    <w:rsid w:val="00AD27A7"/>
    <w:rsid w:val="00AD3F23"/>
    <w:rsid w:val="00AD4000"/>
    <w:rsid w:val="00AD76B6"/>
    <w:rsid w:val="00AE4419"/>
    <w:rsid w:val="00AF1E11"/>
    <w:rsid w:val="00AF369B"/>
    <w:rsid w:val="00AF4DFD"/>
    <w:rsid w:val="00B018DB"/>
    <w:rsid w:val="00B07BC5"/>
    <w:rsid w:val="00B12C24"/>
    <w:rsid w:val="00B20B86"/>
    <w:rsid w:val="00B212C5"/>
    <w:rsid w:val="00B21E49"/>
    <w:rsid w:val="00B22436"/>
    <w:rsid w:val="00B2527A"/>
    <w:rsid w:val="00B31446"/>
    <w:rsid w:val="00B31AA4"/>
    <w:rsid w:val="00B32D7B"/>
    <w:rsid w:val="00B44035"/>
    <w:rsid w:val="00B45603"/>
    <w:rsid w:val="00B45DFB"/>
    <w:rsid w:val="00B4699E"/>
    <w:rsid w:val="00B54553"/>
    <w:rsid w:val="00B54D83"/>
    <w:rsid w:val="00B55342"/>
    <w:rsid w:val="00B5573E"/>
    <w:rsid w:val="00B6055A"/>
    <w:rsid w:val="00B61C4B"/>
    <w:rsid w:val="00B67B91"/>
    <w:rsid w:val="00B70F40"/>
    <w:rsid w:val="00B71CD3"/>
    <w:rsid w:val="00B730F3"/>
    <w:rsid w:val="00B75074"/>
    <w:rsid w:val="00B771E1"/>
    <w:rsid w:val="00B86CFA"/>
    <w:rsid w:val="00BA288B"/>
    <w:rsid w:val="00BA2BA0"/>
    <w:rsid w:val="00BA3FE1"/>
    <w:rsid w:val="00BA477F"/>
    <w:rsid w:val="00BA72AA"/>
    <w:rsid w:val="00BA7385"/>
    <w:rsid w:val="00BB5569"/>
    <w:rsid w:val="00BB5BC2"/>
    <w:rsid w:val="00BB616D"/>
    <w:rsid w:val="00BB61C1"/>
    <w:rsid w:val="00BD30AD"/>
    <w:rsid w:val="00BD650A"/>
    <w:rsid w:val="00BD7EB0"/>
    <w:rsid w:val="00BF5F58"/>
    <w:rsid w:val="00BF64AB"/>
    <w:rsid w:val="00C0105F"/>
    <w:rsid w:val="00C01064"/>
    <w:rsid w:val="00C03EF4"/>
    <w:rsid w:val="00C04712"/>
    <w:rsid w:val="00C07934"/>
    <w:rsid w:val="00C11B15"/>
    <w:rsid w:val="00C12C2E"/>
    <w:rsid w:val="00C146DD"/>
    <w:rsid w:val="00C1645A"/>
    <w:rsid w:val="00C17A45"/>
    <w:rsid w:val="00C23512"/>
    <w:rsid w:val="00C25010"/>
    <w:rsid w:val="00C26A46"/>
    <w:rsid w:val="00C30343"/>
    <w:rsid w:val="00C51288"/>
    <w:rsid w:val="00C5183A"/>
    <w:rsid w:val="00C52EDE"/>
    <w:rsid w:val="00C5619B"/>
    <w:rsid w:val="00C626A2"/>
    <w:rsid w:val="00C63149"/>
    <w:rsid w:val="00C677BC"/>
    <w:rsid w:val="00C72CDF"/>
    <w:rsid w:val="00C743C0"/>
    <w:rsid w:val="00C74D91"/>
    <w:rsid w:val="00C80C3A"/>
    <w:rsid w:val="00C871AD"/>
    <w:rsid w:val="00C9055D"/>
    <w:rsid w:val="00C9230B"/>
    <w:rsid w:val="00C97592"/>
    <w:rsid w:val="00C97871"/>
    <w:rsid w:val="00CA47B0"/>
    <w:rsid w:val="00CA55AD"/>
    <w:rsid w:val="00CA56EC"/>
    <w:rsid w:val="00CC53B6"/>
    <w:rsid w:val="00CC5FF0"/>
    <w:rsid w:val="00CC63FA"/>
    <w:rsid w:val="00CD3867"/>
    <w:rsid w:val="00CD61A8"/>
    <w:rsid w:val="00CE1C1E"/>
    <w:rsid w:val="00CE2423"/>
    <w:rsid w:val="00CE3B43"/>
    <w:rsid w:val="00CE51CF"/>
    <w:rsid w:val="00CF0BB6"/>
    <w:rsid w:val="00CF2665"/>
    <w:rsid w:val="00CF36D4"/>
    <w:rsid w:val="00D01C88"/>
    <w:rsid w:val="00D02C0D"/>
    <w:rsid w:val="00D05F2D"/>
    <w:rsid w:val="00D06D62"/>
    <w:rsid w:val="00D114B2"/>
    <w:rsid w:val="00D116F7"/>
    <w:rsid w:val="00D1769B"/>
    <w:rsid w:val="00D22E89"/>
    <w:rsid w:val="00D3336B"/>
    <w:rsid w:val="00D4627D"/>
    <w:rsid w:val="00D605E7"/>
    <w:rsid w:val="00D70665"/>
    <w:rsid w:val="00D74C97"/>
    <w:rsid w:val="00D75025"/>
    <w:rsid w:val="00D75D43"/>
    <w:rsid w:val="00D83011"/>
    <w:rsid w:val="00D83555"/>
    <w:rsid w:val="00D83562"/>
    <w:rsid w:val="00D84E04"/>
    <w:rsid w:val="00D97C04"/>
    <w:rsid w:val="00DA2D55"/>
    <w:rsid w:val="00DA6AEC"/>
    <w:rsid w:val="00DC4037"/>
    <w:rsid w:val="00DC4650"/>
    <w:rsid w:val="00DD6FAA"/>
    <w:rsid w:val="00DE25A3"/>
    <w:rsid w:val="00DE7067"/>
    <w:rsid w:val="00DF643F"/>
    <w:rsid w:val="00E0661C"/>
    <w:rsid w:val="00E11CEC"/>
    <w:rsid w:val="00E1779D"/>
    <w:rsid w:val="00E205AA"/>
    <w:rsid w:val="00E20E3D"/>
    <w:rsid w:val="00E21764"/>
    <w:rsid w:val="00E21BCF"/>
    <w:rsid w:val="00E249DD"/>
    <w:rsid w:val="00E268D5"/>
    <w:rsid w:val="00E26F38"/>
    <w:rsid w:val="00E30A7F"/>
    <w:rsid w:val="00E317E1"/>
    <w:rsid w:val="00E3658C"/>
    <w:rsid w:val="00E3729C"/>
    <w:rsid w:val="00E41F6E"/>
    <w:rsid w:val="00E43B44"/>
    <w:rsid w:val="00E46544"/>
    <w:rsid w:val="00E53C5B"/>
    <w:rsid w:val="00E61DE1"/>
    <w:rsid w:val="00E64B60"/>
    <w:rsid w:val="00E65DCD"/>
    <w:rsid w:val="00E71C6A"/>
    <w:rsid w:val="00E770EA"/>
    <w:rsid w:val="00E87A5C"/>
    <w:rsid w:val="00E908DB"/>
    <w:rsid w:val="00E9741A"/>
    <w:rsid w:val="00EA02AB"/>
    <w:rsid w:val="00EA39C5"/>
    <w:rsid w:val="00EA3B08"/>
    <w:rsid w:val="00EA73B3"/>
    <w:rsid w:val="00EB637D"/>
    <w:rsid w:val="00EC7792"/>
    <w:rsid w:val="00ED0BAE"/>
    <w:rsid w:val="00ED21EB"/>
    <w:rsid w:val="00ED2A42"/>
    <w:rsid w:val="00ED5B7E"/>
    <w:rsid w:val="00EE1831"/>
    <w:rsid w:val="00EE36A6"/>
    <w:rsid w:val="00EE428F"/>
    <w:rsid w:val="00F0483A"/>
    <w:rsid w:val="00F05B5C"/>
    <w:rsid w:val="00F05D4C"/>
    <w:rsid w:val="00F11ADE"/>
    <w:rsid w:val="00F127CA"/>
    <w:rsid w:val="00F128A2"/>
    <w:rsid w:val="00F164DC"/>
    <w:rsid w:val="00F20F15"/>
    <w:rsid w:val="00F21A32"/>
    <w:rsid w:val="00F25666"/>
    <w:rsid w:val="00F32948"/>
    <w:rsid w:val="00F33A39"/>
    <w:rsid w:val="00F37D27"/>
    <w:rsid w:val="00F41212"/>
    <w:rsid w:val="00F42401"/>
    <w:rsid w:val="00F46890"/>
    <w:rsid w:val="00F51006"/>
    <w:rsid w:val="00F51738"/>
    <w:rsid w:val="00F53189"/>
    <w:rsid w:val="00F60229"/>
    <w:rsid w:val="00F65BCD"/>
    <w:rsid w:val="00F674B4"/>
    <w:rsid w:val="00F67B45"/>
    <w:rsid w:val="00F74526"/>
    <w:rsid w:val="00F74AD0"/>
    <w:rsid w:val="00F814DD"/>
    <w:rsid w:val="00F82CC0"/>
    <w:rsid w:val="00F873A0"/>
    <w:rsid w:val="00F93E61"/>
    <w:rsid w:val="00F97AF0"/>
    <w:rsid w:val="00F97C1F"/>
    <w:rsid w:val="00FA4AA2"/>
    <w:rsid w:val="00FA5140"/>
    <w:rsid w:val="00FA59EC"/>
    <w:rsid w:val="00FB381C"/>
    <w:rsid w:val="00FB6541"/>
    <w:rsid w:val="00FB75DA"/>
    <w:rsid w:val="00FC4638"/>
    <w:rsid w:val="00FD21E1"/>
    <w:rsid w:val="00FD4C16"/>
    <w:rsid w:val="00FD507F"/>
    <w:rsid w:val="00FE212F"/>
    <w:rsid w:val="00FE4510"/>
    <w:rsid w:val="00FE62D1"/>
    <w:rsid w:val="00FF3C4A"/>
    <w:rsid w:val="00FF40D4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BE1B8EC"/>
  <w15:docId w15:val="{3EF31A18-8082-664F-8850-AC126070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Verdana" w:hAnsi="Verdana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576"/>
      </w:tabs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720"/>
      </w:tabs>
      <w:jc w:val="righ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pBdr>
        <w:bottom w:val="double" w:sz="40" w:space="1" w:color="000000"/>
      </w:pBdr>
      <w:tabs>
        <w:tab w:val="left" w:pos="864"/>
      </w:tabs>
      <w:jc w:val="both"/>
      <w:outlineLvl w:val="3"/>
    </w:pPr>
    <w:rPr>
      <w:b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1008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  <w:color w:val="0000FF"/>
      <w:sz w:val="16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  <w:sz w:val="20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4z3">
    <w:name w:val="WW8Num4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  <w:sz w:val="14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DefaultParagraphFont1">
    <w:name w:val="Default Paragraph Font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6z4">
    <w:name w:val="WW8Num26z4"/>
    <w:rPr>
      <w:rFonts w:ascii="Courier New" w:hAnsi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-DefaultParagraphFont111">
    <w:name w:val="WW-Default Paragraph Font11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111"/>
  </w:style>
  <w:style w:type="character" w:customStyle="1" w:styleId="FootnoteCharacters">
    <w:name w:val="Footnote Characters"/>
    <w:rPr>
      <w:vertAlign w:val="superscript"/>
    </w:rPr>
  </w:style>
  <w:style w:type="character" w:customStyle="1" w:styleId="sblisttext">
    <w:name w:val="sblisttext"/>
    <w:basedOn w:val="DefaultParagraphFont1"/>
  </w:style>
  <w:style w:type="character" w:customStyle="1" w:styleId="CharChar">
    <w:name w:val="Char Char"/>
    <w:rPr>
      <w:rFonts w:ascii="Verdana" w:hAnsi="Verdana"/>
      <w:lang w:eastAsia="ar-SA" w:bidi="ar-SA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BodyTextIndent2Char">
    <w:name w:val="Body Text Indent 2 Char"/>
    <w:rPr>
      <w:rFonts w:ascii="Verdana" w:hAnsi="Verdan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next w:val="Normal"/>
    <w:qFormat/>
    <w:pPr>
      <w:jc w:val="both"/>
    </w:pPr>
    <w:rPr>
      <w:b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jc w:val="both"/>
    </w:pPr>
    <w:rPr>
      <w:b/>
    </w:rPr>
  </w:style>
  <w:style w:type="paragraph" w:styleId="FootnoteText">
    <w:name w:val="footnote text"/>
    <w:basedOn w:val="Normal"/>
  </w:style>
  <w:style w:type="paragraph" w:customStyle="1" w:styleId="BulletList2">
    <w:name w:val="Bullet List 2"/>
    <w:basedOn w:val="Normal"/>
    <w:pPr>
      <w:tabs>
        <w:tab w:val="left" w:pos="360"/>
      </w:tabs>
      <w:ind w:left="360" w:hanging="360"/>
    </w:pPr>
  </w:style>
  <w:style w:type="paragraph" w:customStyle="1" w:styleId="BSHDG0">
    <w:name w:val="BSHDG0"/>
    <w:basedOn w:val="Normal"/>
    <w:next w:val="Normal"/>
    <w:pPr>
      <w:keepLines/>
      <w:widowControl w:val="0"/>
      <w:tabs>
        <w:tab w:val="left" w:pos="0"/>
        <w:tab w:val="left" w:pos="567"/>
        <w:tab w:val="left" w:pos="1418"/>
        <w:tab w:val="left" w:pos="2268"/>
        <w:tab w:val="left" w:pos="3119"/>
        <w:tab w:val="left" w:pos="3969"/>
      </w:tabs>
      <w:jc w:val="center"/>
    </w:pPr>
    <w:rPr>
      <w:rFonts w:ascii="Times New Roman" w:hAnsi="Times New Roman"/>
      <w:b/>
      <w:sz w:val="28"/>
      <w:u w:val="single"/>
      <w:lang w:val="en-GB"/>
    </w:rPr>
  </w:style>
  <w:style w:type="paragraph" w:customStyle="1" w:styleId="Indent">
    <w:name w:val="Indent"/>
    <w:basedOn w:val="Normal"/>
    <w:pPr>
      <w:spacing w:after="120"/>
      <w:ind w:left="720"/>
    </w:pPr>
    <w:rPr>
      <w:rFonts w:ascii="Times New Roman" w:hAnsi="Times New Roman"/>
      <w:sz w:val="24"/>
      <w:lang w:val="en-GB"/>
    </w:rPr>
  </w:style>
  <w:style w:type="paragraph" w:styleId="NormalIndent">
    <w:name w:val="Normal Indent"/>
    <w:basedOn w:val="Normal"/>
    <w:pPr>
      <w:spacing w:after="120"/>
      <w:ind w:left="720"/>
    </w:pPr>
    <w:rPr>
      <w:rFonts w:ascii="Times New Roman" w:hAnsi="Times New Roman"/>
      <w:lang w:val="en-GB"/>
    </w:rPr>
  </w:style>
  <w:style w:type="paragraph" w:styleId="BodyTextIndent">
    <w:name w:val="Body Text Indent"/>
    <w:basedOn w:val="Normal"/>
    <w:pPr>
      <w:autoSpaceDE w:val="0"/>
    </w:pPr>
    <w:rPr>
      <w:rFonts w:ascii="Times New Roman" w:hAnsi="Times New Roman"/>
    </w:rPr>
  </w:style>
  <w:style w:type="paragraph" w:customStyle="1" w:styleId="Normal12pt">
    <w:name w:val="Normal + 12 pt"/>
    <w:basedOn w:val="BodyText"/>
    <w:pPr>
      <w:spacing w:after="120"/>
    </w:pPr>
    <w:rPr>
      <w:rFonts w:ascii="Garamond" w:hAnsi="Garamond"/>
      <w:sz w:val="22"/>
      <w:szCs w:val="24"/>
    </w:rPr>
  </w:style>
  <w:style w:type="paragraph" w:customStyle="1" w:styleId="Bullet">
    <w:name w:val="Bullet"/>
    <w:basedOn w:val="Normal"/>
    <w:pPr>
      <w:tabs>
        <w:tab w:val="left" w:pos="1800"/>
      </w:tabs>
      <w:ind w:left="1800" w:hanging="360"/>
    </w:pPr>
    <w:rPr>
      <w:sz w:val="24"/>
    </w:rPr>
  </w:style>
  <w:style w:type="paragraph" w:styleId="NormalWeb">
    <w:name w:val="Normal (Web)"/>
    <w:basedOn w:val="Normal"/>
    <w:pPr>
      <w:suppressAutoHyphens w:val="0"/>
      <w:spacing w:before="100"/>
      <w:jc w:val="both"/>
    </w:pPr>
    <w:rPr>
      <w:rFonts w:ascii="Times New Roman" w:hAnsi="Times New Roman"/>
      <w:sz w:val="24"/>
      <w:szCs w:val="24"/>
    </w:rPr>
  </w:style>
  <w:style w:type="paragraph" w:customStyle="1" w:styleId="normal--12-pt-western">
    <w:name w:val="normal-+-12-pt-western"/>
    <w:basedOn w:val="Normal"/>
    <w:pPr>
      <w:suppressAutoHyphens w:val="0"/>
      <w:spacing w:before="100"/>
      <w:jc w:val="both"/>
    </w:pPr>
    <w:rPr>
      <w:rFonts w:ascii="Times New Roman" w:hAnsi="Times New Roman"/>
      <w:sz w:val="24"/>
      <w:szCs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274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02205"/>
    <w:pPr>
      <w:widowControl w:val="0"/>
      <w:suppressLineNumbers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34"/>
    <w:qFormat/>
    <w:rsid w:val="00B7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ccbc896e-c2c8-4022-85a4-7d8dba632d31/public_url" TargetMode="Externa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hyperlink" Target="mailto:cbvigneshkumar@outlook.com" TargetMode="External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vignesh-kumar-coimbatore-balashanmuga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7E241-92A9-4835-989A-47101CD6D2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2808</Words>
  <Characters>16006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Citi Format CV Sample</vt:lpstr>
    </vt:vector>
  </TitlesOfParts>
  <Company>Grizli777</Company>
  <LinksUpToDate>false</LinksUpToDate>
  <CharactersWithSpaces>18777</CharactersWithSpaces>
  <SharedDoc>false</SharedDoc>
  <HLinks>
    <vt:vector size="18" baseType="variant">
      <vt:variant>
        <vt:i4>8257620</vt:i4>
      </vt:variant>
      <vt:variant>
        <vt:i4>3</vt:i4>
      </vt:variant>
      <vt:variant>
        <vt:i4>0</vt:i4>
      </vt:variant>
      <vt:variant>
        <vt:i4>5</vt:i4>
      </vt:variant>
      <vt:variant>
        <vt:lpwstr>mailto:cbvigneshkumar@outlook.com</vt:lpwstr>
      </vt:variant>
      <vt:variant>
        <vt:lpwstr/>
      </vt:variant>
      <vt:variant>
        <vt:i4>3342409</vt:i4>
      </vt:variant>
      <vt:variant>
        <vt:i4>0</vt:i4>
      </vt:variant>
      <vt:variant>
        <vt:i4>0</vt:i4>
      </vt:variant>
      <vt:variant>
        <vt:i4>5</vt:i4>
      </vt:variant>
      <vt:variant>
        <vt:lpwstr>https://www.credly.com/badges/ccbc896e-c2c8-4022-85a4-7d8dba632d31/public_url</vt:lpwstr>
      </vt:variant>
      <vt:variant>
        <vt:lpwstr/>
      </vt:variant>
      <vt:variant>
        <vt:i4>3342384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http://www.linkedin.com/in/vignesh-kumar-coimbatore-balashanmugam-654aba275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Citi Format CV Sample</dc:title>
  <dc:subject/>
  <dc:creator>TCS</dc:creator>
  <cp:keywords/>
  <dc:description>TCS Confidential.</dc:description>
  <cp:lastModifiedBy>Vignesh Kumar Coimbatore Balashanmugam</cp:lastModifiedBy>
  <cp:revision>13</cp:revision>
  <cp:lastPrinted>2001-08-03T08:10:00Z</cp:lastPrinted>
  <dcterms:created xsi:type="dcterms:W3CDTF">2024-02-02T01:59:00Z</dcterms:created>
  <dcterms:modified xsi:type="dcterms:W3CDTF">2024-03-08T09:55:00Z</dcterms:modified>
</cp:coreProperties>
</file>